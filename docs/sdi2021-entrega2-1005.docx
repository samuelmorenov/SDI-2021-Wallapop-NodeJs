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52DE" w14:textId="77777777" w:rsidR="00DB6E64" w:rsidRDefault="00DB6E64" w:rsidP="006A0360">
      <w:pPr>
        <w:pStyle w:val="Primerprrafo"/>
        <w:jc w:val="center"/>
        <w:rPr>
          <w:color w:val="000000"/>
          <w:lang w:val="es-ES"/>
        </w:rPr>
      </w:pPr>
    </w:p>
    <w:p w14:paraId="1B15A9DF" w14:textId="77777777" w:rsidR="00227951" w:rsidRPr="0092068B" w:rsidRDefault="00227951" w:rsidP="00227951">
      <w:pPr>
        <w:pStyle w:val="Primerprrafo"/>
        <w:jc w:val="center"/>
        <w:rPr>
          <w:rFonts w:cstheme="minorHAnsi"/>
          <w:b/>
          <w:color w:val="000000"/>
          <w:sz w:val="36"/>
          <w:lang w:val="es-ES"/>
        </w:rPr>
      </w:pPr>
      <w:r w:rsidRPr="0092068B">
        <w:rPr>
          <w:rFonts w:cstheme="minorHAnsi"/>
          <w:b/>
          <w:color w:val="000000"/>
          <w:sz w:val="36"/>
          <w:lang w:val="es-ES"/>
        </w:rPr>
        <w:t>SDI – Sistemas Distribuidos e Internet</w:t>
      </w:r>
    </w:p>
    <w:p w14:paraId="73872E2B" w14:textId="77777777" w:rsidR="00F14493" w:rsidRDefault="00F14493" w:rsidP="006A0360">
      <w:pPr>
        <w:pStyle w:val="Primerprrafo"/>
        <w:jc w:val="center"/>
        <w:rPr>
          <w:b/>
          <w:color w:val="000000"/>
          <w:sz w:val="36"/>
          <w:lang w:val="es-ES"/>
        </w:rPr>
      </w:pPr>
    </w:p>
    <w:p w14:paraId="2403213B" w14:textId="7FFCB3E0" w:rsidR="00DB6E64" w:rsidRPr="006A0360" w:rsidRDefault="00455F2B" w:rsidP="006A0360">
      <w:pPr>
        <w:pStyle w:val="Primerprrafo"/>
        <w:jc w:val="center"/>
        <w:rPr>
          <w:b/>
          <w:color w:val="000000"/>
          <w:sz w:val="36"/>
          <w:lang w:val="es-ES"/>
        </w:rPr>
      </w:pPr>
      <w:r>
        <w:rPr>
          <w:b/>
          <w:color w:val="000000"/>
          <w:sz w:val="36"/>
          <w:lang w:val="es-ES"/>
        </w:rPr>
        <w:t xml:space="preserve">ENUNCIADO </w:t>
      </w:r>
      <w:r w:rsidRPr="003F0A31">
        <w:rPr>
          <w:b/>
          <w:color w:val="000000"/>
          <w:sz w:val="36"/>
          <w:lang w:val="es-ES"/>
        </w:rPr>
        <w:t xml:space="preserve">PRÁCTICA </w:t>
      </w:r>
      <w:r w:rsidR="001400AC">
        <w:rPr>
          <w:b/>
          <w:color w:val="000000"/>
          <w:sz w:val="36"/>
          <w:lang w:val="es-ES"/>
        </w:rPr>
        <w:t>2</w:t>
      </w:r>
      <w:r>
        <w:rPr>
          <w:b/>
          <w:color w:val="000000"/>
          <w:sz w:val="36"/>
          <w:lang w:val="es-ES"/>
        </w:rPr>
        <w:t xml:space="preserve"> </w:t>
      </w:r>
      <w:r w:rsidR="00DB6E64" w:rsidRPr="006A0360">
        <w:rPr>
          <w:b/>
          <w:color w:val="000000"/>
          <w:sz w:val="36"/>
          <w:lang w:val="es-ES"/>
        </w:rPr>
        <w:t xml:space="preserve">– </w:t>
      </w:r>
      <w:proofErr w:type="spellStart"/>
      <w:r w:rsidR="001400AC">
        <w:rPr>
          <w:b/>
          <w:color w:val="000000"/>
          <w:sz w:val="36"/>
          <w:lang w:val="es-ES"/>
        </w:rPr>
        <w:t>NodeJS</w:t>
      </w:r>
      <w:proofErr w:type="spellEnd"/>
      <w:r w:rsidR="001400AC">
        <w:rPr>
          <w:b/>
          <w:color w:val="000000"/>
          <w:sz w:val="36"/>
          <w:lang w:val="es-ES"/>
        </w:rPr>
        <w:t xml:space="preserve"> - SW</w:t>
      </w:r>
    </w:p>
    <w:p w14:paraId="271EA6C8" w14:textId="77777777" w:rsidR="00DB6E64" w:rsidRPr="006A0360" w:rsidRDefault="00DB6E64" w:rsidP="006A0360">
      <w:pPr>
        <w:pStyle w:val="Primerprrafo"/>
        <w:jc w:val="center"/>
        <w:rPr>
          <w:b/>
          <w:color w:val="000000"/>
          <w:sz w:val="36"/>
          <w:lang w:val="es-ES"/>
        </w:rPr>
      </w:pPr>
    </w:p>
    <w:p w14:paraId="5DF11208" w14:textId="77777777" w:rsidR="0018648F" w:rsidRDefault="0018648F" w:rsidP="006A0360">
      <w:pPr>
        <w:pStyle w:val="Primerprrafo"/>
        <w:jc w:val="center"/>
        <w:rPr>
          <w:b/>
          <w:color w:val="000000"/>
          <w:sz w:val="36"/>
          <w:lang w:val="es-ES"/>
        </w:rPr>
      </w:pPr>
      <w:r>
        <w:rPr>
          <w:b/>
          <w:color w:val="000000"/>
          <w:sz w:val="36"/>
          <w:lang w:val="es-ES"/>
        </w:rPr>
        <w:t>INFORME</w:t>
      </w:r>
    </w:p>
    <w:p w14:paraId="044DB2C6" w14:textId="70BA1F93" w:rsidR="00070D1C" w:rsidRDefault="00070D1C" w:rsidP="006A0360">
      <w:pPr>
        <w:pStyle w:val="Primerprrafo"/>
        <w:jc w:val="center"/>
        <w:rPr>
          <w:b/>
          <w:color w:val="000000"/>
          <w:sz w:val="36"/>
          <w:lang w:val="es-ES"/>
        </w:rPr>
      </w:pPr>
      <w:r>
        <w:rPr>
          <w:b/>
          <w:color w:val="000000"/>
          <w:sz w:val="36"/>
          <w:lang w:val="es-ES"/>
        </w:rPr>
        <w:t xml:space="preserve">Grupo </w:t>
      </w:r>
      <w:r w:rsidR="00227951" w:rsidRPr="0092068B">
        <w:rPr>
          <w:rFonts w:cstheme="minorHAnsi"/>
          <w:b/>
          <w:color w:val="000000"/>
          <w:sz w:val="36"/>
          <w:lang w:val="es-ES"/>
        </w:rPr>
        <w:t>2021-1005</w:t>
      </w:r>
    </w:p>
    <w:p w14:paraId="33CFFEB1" w14:textId="77777777" w:rsidR="0018648F" w:rsidRDefault="0018648F" w:rsidP="006A0360">
      <w:pPr>
        <w:pStyle w:val="Primerprrafo"/>
        <w:jc w:val="center"/>
        <w:rPr>
          <w:b/>
          <w:color w:val="000000"/>
          <w:sz w:val="36"/>
          <w:lang w:val="es-ES"/>
        </w:rPr>
      </w:pPr>
    </w:p>
    <w:p w14:paraId="4D6A9EF2" w14:textId="77777777" w:rsidR="0018648F" w:rsidRDefault="0018648F" w:rsidP="006A0360">
      <w:pPr>
        <w:pStyle w:val="Primerprrafo"/>
        <w:jc w:val="center"/>
        <w:rPr>
          <w:b/>
          <w:color w:val="000000"/>
          <w:sz w:val="36"/>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374"/>
      </w:tblGrid>
      <w:tr w:rsidR="00227951" w:rsidRPr="0092068B" w14:paraId="47BAE48F" w14:textId="77777777" w:rsidTr="00C23B55">
        <w:trPr>
          <w:jc w:val="center"/>
        </w:trPr>
        <w:tc>
          <w:tcPr>
            <w:tcW w:w="2977" w:type="dxa"/>
            <w:shd w:val="clear" w:color="auto" w:fill="auto"/>
          </w:tcPr>
          <w:p w14:paraId="7DA5AA5F" w14:textId="77777777" w:rsidR="00227951" w:rsidRPr="0092068B" w:rsidRDefault="00227951" w:rsidP="00C23B55">
            <w:pPr>
              <w:rPr>
                <w:rFonts w:cstheme="minorHAnsi"/>
              </w:rPr>
            </w:pPr>
            <w:r w:rsidRPr="0092068B">
              <w:rPr>
                <w:rFonts w:cstheme="minorHAnsi"/>
              </w:rPr>
              <w:t xml:space="preserve">Nombre: </w:t>
            </w:r>
          </w:p>
        </w:tc>
        <w:tc>
          <w:tcPr>
            <w:tcW w:w="6374" w:type="dxa"/>
            <w:shd w:val="clear" w:color="auto" w:fill="auto"/>
          </w:tcPr>
          <w:p w14:paraId="5785EBFB" w14:textId="77777777" w:rsidR="00227951" w:rsidRPr="0092068B" w:rsidRDefault="00227951" w:rsidP="00C23B55">
            <w:pPr>
              <w:rPr>
                <w:rFonts w:cstheme="minorHAnsi"/>
              </w:rPr>
            </w:pPr>
            <w:r w:rsidRPr="0092068B">
              <w:rPr>
                <w:rFonts w:cstheme="minorHAnsi"/>
              </w:rPr>
              <w:t xml:space="preserve"> Samuel</w:t>
            </w:r>
          </w:p>
        </w:tc>
      </w:tr>
      <w:tr w:rsidR="00227951" w:rsidRPr="0092068B" w14:paraId="62CEE10D" w14:textId="77777777" w:rsidTr="00C23B55">
        <w:trPr>
          <w:jc w:val="center"/>
        </w:trPr>
        <w:tc>
          <w:tcPr>
            <w:tcW w:w="2977" w:type="dxa"/>
            <w:shd w:val="clear" w:color="auto" w:fill="auto"/>
          </w:tcPr>
          <w:p w14:paraId="67DF1CC3" w14:textId="77777777" w:rsidR="00227951" w:rsidRPr="0092068B" w:rsidRDefault="00227951" w:rsidP="00C23B55">
            <w:pPr>
              <w:rPr>
                <w:rFonts w:cstheme="minorHAnsi"/>
              </w:rPr>
            </w:pPr>
            <w:r w:rsidRPr="0092068B">
              <w:rPr>
                <w:rFonts w:cstheme="minorHAnsi"/>
              </w:rPr>
              <w:t>Apellidos:</w:t>
            </w:r>
          </w:p>
        </w:tc>
        <w:tc>
          <w:tcPr>
            <w:tcW w:w="6374" w:type="dxa"/>
            <w:shd w:val="clear" w:color="auto" w:fill="auto"/>
          </w:tcPr>
          <w:p w14:paraId="755F445F" w14:textId="77777777" w:rsidR="00227951" w:rsidRPr="0092068B" w:rsidRDefault="00227951" w:rsidP="00C23B55">
            <w:pPr>
              <w:rPr>
                <w:rFonts w:cstheme="minorHAnsi"/>
              </w:rPr>
            </w:pPr>
            <w:r w:rsidRPr="0092068B">
              <w:rPr>
                <w:rFonts w:cstheme="minorHAnsi"/>
              </w:rPr>
              <w:t>Moreno Vincent</w:t>
            </w:r>
          </w:p>
        </w:tc>
      </w:tr>
      <w:tr w:rsidR="00227951" w:rsidRPr="0092068B" w14:paraId="165B4095" w14:textId="77777777" w:rsidTr="00C23B55">
        <w:trPr>
          <w:jc w:val="center"/>
        </w:trPr>
        <w:tc>
          <w:tcPr>
            <w:tcW w:w="2977" w:type="dxa"/>
            <w:shd w:val="clear" w:color="auto" w:fill="auto"/>
          </w:tcPr>
          <w:p w14:paraId="359CA955" w14:textId="77777777" w:rsidR="00227951" w:rsidRPr="0092068B" w:rsidRDefault="00227951" w:rsidP="00C23B55">
            <w:pPr>
              <w:rPr>
                <w:rFonts w:cstheme="minorHAnsi"/>
              </w:rPr>
            </w:pPr>
            <w:r w:rsidRPr="0092068B">
              <w:rPr>
                <w:rFonts w:cstheme="minorHAnsi"/>
              </w:rPr>
              <w:t xml:space="preserve">Email: </w:t>
            </w:r>
          </w:p>
        </w:tc>
        <w:tc>
          <w:tcPr>
            <w:tcW w:w="6374" w:type="dxa"/>
            <w:shd w:val="clear" w:color="auto" w:fill="auto"/>
          </w:tcPr>
          <w:p w14:paraId="5618F426" w14:textId="77777777" w:rsidR="00227951" w:rsidRPr="0092068B" w:rsidRDefault="00227951" w:rsidP="00C23B55">
            <w:pPr>
              <w:rPr>
                <w:rFonts w:cstheme="minorHAnsi"/>
              </w:rPr>
            </w:pPr>
            <w:r w:rsidRPr="0092068B">
              <w:rPr>
                <w:rStyle w:val="gi"/>
                <w:rFonts w:cstheme="minorHAnsi"/>
              </w:rPr>
              <w:t>UO266321@uniovi.es</w:t>
            </w:r>
          </w:p>
        </w:tc>
      </w:tr>
      <w:tr w:rsidR="00227951" w:rsidRPr="0092068B" w14:paraId="6D8BDFA5" w14:textId="77777777" w:rsidTr="00C23B55">
        <w:trPr>
          <w:jc w:val="center"/>
        </w:trPr>
        <w:tc>
          <w:tcPr>
            <w:tcW w:w="2977" w:type="dxa"/>
            <w:shd w:val="clear" w:color="auto" w:fill="auto"/>
          </w:tcPr>
          <w:p w14:paraId="45C94163" w14:textId="77777777" w:rsidR="00227951" w:rsidRPr="0092068B" w:rsidRDefault="00227951" w:rsidP="00C23B55">
            <w:pPr>
              <w:rPr>
                <w:rFonts w:cstheme="minorHAnsi"/>
              </w:rPr>
            </w:pPr>
            <w:r w:rsidRPr="0092068B">
              <w:rPr>
                <w:rFonts w:cstheme="minorHAnsi"/>
              </w:rPr>
              <w:t>Cód. ID GIT</w:t>
            </w:r>
          </w:p>
        </w:tc>
        <w:tc>
          <w:tcPr>
            <w:tcW w:w="6374" w:type="dxa"/>
            <w:shd w:val="clear" w:color="auto" w:fill="auto"/>
          </w:tcPr>
          <w:p w14:paraId="54DE41B7" w14:textId="77777777" w:rsidR="00227951" w:rsidRPr="0092068B" w:rsidRDefault="00227951" w:rsidP="00C23B55">
            <w:pPr>
              <w:rPr>
                <w:rFonts w:cstheme="minorHAnsi"/>
              </w:rPr>
            </w:pPr>
            <w:r w:rsidRPr="0092068B">
              <w:rPr>
                <w:rFonts w:cstheme="minorHAnsi"/>
              </w:rPr>
              <w:t>2021-1005</w:t>
            </w:r>
          </w:p>
        </w:tc>
      </w:tr>
      <w:tr w:rsidR="00227951" w:rsidRPr="0092068B" w14:paraId="567E4223" w14:textId="77777777" w:rsidTr="00C23B55">
        <w:trPr>
          <w:jc w:val="center"/>
        </w:trPr>
        <w:tc>
          <w:tcPr>
            <w:tcW w:w="2977" w:type="dxa"/>
            <w:shd w:val="clear" w:color="auto" w:fill="auto"/>
          </w:tcPr>
          <w:p w14:paraId="2A0FB8CD" w14:textId="77777777" w:rsidR="00227951" w:rsidRPr="0092068B" w:rsidRDefault="00227951" w:rsidP="00C23B55">
            <w:pPr>
              <w:rPr>
                <w:rFonts w:cstheme="minorHAnsi"/>
              </w:rPr>
            </w:pPr>
            <w:r w:rsidRPr="0092068B">
              <w:rPr>
                <w:rFonts w:cstheme="minorHAnsi"/>
              </w:rPr>
              <w:t>% Participación</w:t>
            </w:r>
          </w:p>
        </w:tc>
        <w:tc>
          <w:tcPr>
            <w:tcW w:w="6374" w:type="dxa"/>
            <w:shd w:val="clear" w:color="auto" w:fill="auto"/>
          </w:tcPr>
          <w:p w14:paraId="38314DB1" w14:textId="77777777" w:rsidR="00227951" w:rsidRPr="0092068B" w:rsidRDefault="00227951" w:rsidP="00C23B55">
            <w:pPr>
              <w:rPr>
                <w:rFonts w:cstheme="minorHAnsi"/>
              </w:rPr>
            </w:pPr>
            <w:r w:rsidRPr="0092068B">
              <w:rPr>
                <w:rFonts w:cstheme="minorHAnsi"/>
              </w:rPr>
              <w:t>100%</w:t>
            </w:r>
          </w:p>
        </w:tc>
      </w:tr>
      <w:tr w:rsidR="00227951" w:rsidRPr="0092068B" w14:paraId="7070EB0D" w14:textId="77777777" w:rsidTr="00C23B55">
        <w:trPr>
          <w:jc w:val="center"/>
        </w:trPr>
        <w:tc>
          <w:tcPr>
            <w:tcW w:w="2977" w:type="dxa"/>
            <w:shd w:val="clear" w:color="auto" w:fill="auto"/>
          </w:tcPr>
          <w:p w14:paraId="44BC1374" w14:textId="77777777" w:rsidR="00227951" w:rsidRPr="0092068B" w:rsidRDefault="00227951" w:rsidP="00C23B55">
            <w:pPr>
              <w:rPr>
                <w:rFonts w:cstheme="minorHAnsi"/>
              </w:rPr>
            </w:pPr>
            <w:r w:rsidRPr="0092068B">
              <w:rPr>
                <w:rFonts w:cstheme="minorHAnsi"/>
              </w:rPr>
              <w:t>Repositorio GitHub</w:t>
            </w:r>
          </w:p>
        </w:tc>
        <w:tc>
          <w:tcPr>
            <w:tcW w:w="6374" w:type="dxa"/>
            <w:shd w:val="clear" w:color="auto" w:fill="auto"/>
          </w:tcPr>
          <w:p w14:paraId="7E4321B4" w14:textId="1ECB33F9" w:rsidR="00227951" w:rsidRPr="0092068B" w:rsidRDefault="00257C9C" w:rsidP="00C23B55">
            <w:pPr>
              <w:rPr>
                <w:rFonts w:cstheme="minorHAnsi"/>
              </w:rPr>
            </w:pPr>
            <w:hyperlink r:id="rId8" w:history="1">
              <w:r w:rsidR="00227951" w:rsidRPr="00720D7D">
                <w:rPr>
                  <w:rStyle w:val="Hipervnculo"/>
                  <w:rFonts w:cstheme="minorHAnsi"/>
                </w:rPr>
                <w:t>https://github.com/samuelmorenov/sdi-entrega2-2021-1005</w:t>
              </w:r>
            </w:hyperlink>
            <w:r w:rsidR="00227951" w:rsidRPr="0092068B">
              <w:rPr>
                <w:rFonts w:cstheme="minorHAnsi"/>
              </w:rPr>
              <w:t xml:space="preserve"> </w:t>
            </w:r>
          </w:p>
        </w:tc>
      </w:tr>
    </w:tbl>
    <w:p w14:paraId="26473DB6" w14:textId="77777777" w:rsidR="0018648F" w:rsidRDefault="0018648F" w:rsidP="006A0360"/>
    <w:p w14:paraId="1617291D" w14:textId="77777777" w:rsidR="0018648F" w:rsidRDefault="0018648F" w:rsidP="006A0360"/>
    <w:p w14:paraId="119107A4" w14:textId="77777777" w:rsidR="0018648F" w:rsidRPr="006A0360" w:rsidRDefault="0018648F" w:rsidP="006A0360">
      <w:r w:rsidRPr="006A0360">
        <w:t xml:space="preserve"> </w:t>
      </w:r>
    </w:p>
    <w:p w14:paraId="03DEEAB6" w14:textId="77777777" w:rsidR="0018648F" w:rsidRDefault="0018648F" w:rsidP="006A0360">
      <w:pPr>
        <w:pStyle w:val="Primerprrafo"/>
        <w:jc w:val="center"/>
        <w:rPr>
          <w:b/>
          <w:color w:val="000000"/>
          <w:sz w:val="36"/>
          <w:lang w:val="es-ES"/>
        </w:rPr>
      </w:pPr>
    </w:p>
    <w:p w14:paraId="19DEEA36" w14:textId="77777777" w:rsidR="0018648F" w:rsidRDefault="0018648F" w:rsidP="006A0360">
      <w:pPr>
        <w:pStyle w:val="Primerprrafo"/>
        <w:jc w:val="center"/>
        <w:rPr>
          <w:b/>
          <w:color w:val="000000"/>
          <w:sz w:val="36"/>
          <w:lang w:val="es-ES"/>
        </w:rPr>
      </w:pPr>
    </w:p>
    <w:p w14:paraId="17CBE5E6" w14:textId="77777777" w:rsidR="0018648F" w:rsidRDefault="0018648F" w:rsidP="006A0360">
      <w:pPr>
        <w:pStyle w:val="Primerprrafo"/>
        <w:jc w:val="center"/>
        <w:rPr>
          <w:b/>
          <w:color w:val="000000"/>
          <w:sz w:val="36"/>
          <w:lang w:val="es-ES"/>
        </w:rPr>
      </w:pPr>
    </w:p>
    <w:p w14:paraId="043F5896" w14:textId="77777777" w:rsidR="0018648F" w:rsidRDefault="0018648F" w:rsidP="006A0360">
      <w:pPr>
        <w:pStyle w:val="Primerprrafo"/>
        <w:jc w:val="center"/>
        <w:rPr>
          <w:b/>
          <w:color w:val="000000"/>
          <w:sz w:val="36"/>
          <w:lang w:val="es-ES"/>
        </w:rPr>
      </w:pPr>
    </w:p>
    <w:p w14:paraId="0D363688" w14:textId="77777777" w:rsidR="0018648F" w:rsidRDefault="0018648F" w:rsidP="006A0360">
      <w:pPr>
        <w:pStyle w:val="Primerprrafo"/>
        <w:jc w:val="center"/>
        <w:rPr>
          <w:b/>
          <w:color w:val="000000"/>
          <w:sz w:val="36"/>
          <w:lang w:val="es-ES"/>
        </w:rPr>
      </w:pPr>
    </w:p>
    <w:p w14:paraId="73D6B02F" w14:textId="77777777" w:rsidR="0018648F" w:rsidRDefault="0018648F" w:rsidP="006A0360">
      <w:pPr>
        <w:pStyle w:val="Primerprrafo"/>
        <w:jc w:val="center"/>
        <w:rPr>
          <w:b/>
          <w:color w:val="000000"/>
          <w:sz w:val="36"/>
          <w:lang w:val="es-ES"/>
        </w:rPr>
      </w:pPr>
    </w:p>
    <w:p w14:paraId="0E31DE6F" w14:textId="77777777" w:rsidR="0018648F" w:rsidRDefault="0018648F" w:rsidP="006A0360">
      <w:pPr>
        <w:pStyle w:val="Primerprrafo"/>
        <w:jc w:val="center"/>
        <w:rPr>
          <w:b/>
          <w:color w:val="000000"/>
          <w:sz w:val="36"/>
          <w:lang w:val="es-ES"/>
        </w:rPr>
      </w:pPr>
    </w:p>
    <w:p w14:paraId="2A2EF668" w14:textId="77777777" w:rsidR="0018648F" w:rsidRDefault="0018648F" w:rsidP="006A0360">
      <w:pPr>
        <w:pStyle w:val="Primerprrafo"/>
        <w:jc w:val="center"/>
        <w:rPr>
          <w:b/>
          <w:color w:val="000000"/>
          <w:sz w:val="36"/>
          <w:lang w:val="es-ES"/>
        </w:rPr>
      </w:pPr>
    </w:p>
    <w:p w14:paraId="66AFC274" w14:textId="77777777" w:rsidR="0018648F" w:rsidRDefault="00070D1C" w:rsidP="006A0360">
      <w:pPr>
        <w:pStyle w:val="Primerprrafo"/>
        <w:jc w:val="center"/>
        <w:rPr>
          <w:b/>
          <w:color w:val="000000"/>
          <w:sz w:val="36"/>
          <w:lang w:val="es-ES"/>
        </w:rPr>
      </w:pPr>
      <w:r>
        <w:rPr>
          <w:b/>
          <w:color w:val="000000"/>
          <w:sz w:val="36"/>
          <w:lang w:val="es-ES"/>
        </w:rPr>
        <w:t>Índice</w:t>
      </w:r>
    </w:p>
    <w:p w14:paraId="7FC3D1B3" w14:textId="77777777" w:rsidR="0018648F" w:rsidRDefault="0018648F" w:rsidP="006A0360">
      <w:pPr>
        <w:pStyle w:val="Primerprrafo"/>
        <w:jc w:val="center"/>
        <w:rPr>
          <w:b/>
          <w:color w:val="000000"/>
          <w:sz w:val="36"/>
          <w:lang w:val="es-ES"/>
        </w:rPr>
      </w:pPr>
    </w:p>
    <w:p w14:paraId="1650C002" w14:textId="77777777" w:rsidR="0018648F" w:rsidRDefault="0018648F" w:rsidP="006A0360">
      <w:pPr>
        <w:pStyle w:val="Primerprrafo"/>
        <w:jc w:val="center"/>
        <w:rPr>
          <w:b/>
          <w:color w:val="000000"/>
          <w:sz w:val="36"/>
          <w:lang w:val="es-ES"/>
        </w:rPr>
      </w:pPr>
    </w:p>
    <w:sdt>
      <w:sdtPr>
        <w:rPr>
          <w:rFonts w:asciiTheme="minorHAnsi" w:eastAsia="Times New Roman" w:hAnsiTheme="minorHAnsi" w:cs="Garamond"/>
          <w:color w:val="auto"/>
          <w:sz w:val="24"/>
          <w:szCs w:val="24"/>
          <w:lang w:eastAsia="zh-CN"/>
        </w:rPr>
        <w:id w:val="2129192599"/>
        <w:docPartObj>
          <w:docPartGallery w:val="Table of Contents"/>
          <w:docPartUnique/>
        </w:docPartObj>
      </w:sdtPr>
      <w:sdtEndPr>
        <w:rPr>
          <w:b/>
          <w:bCs/>
        </w:rPr>
      </w:sdtEndPr>
      <w:sdtContent>
        <w:p w14:paraId="72F8A971" w14:textId="6923E671" w:rsidR="00227951" w:rsidRDefault="00227951">
          <w:pPr>
            <w:pStyle w:val="TtuloTDC"/>
          </w:pPr>
        </w:p>
        <w:p w14:paraId="10A71F1D" w14:textId="58BE4034" w:rsidR="001C1ED8" w:rsidRDefault="00227951">
          <w:pPr>
            <w:pStyle w:val="TDC1"/>
            <w:tabs>
              <w:tab w:val="right" w:leader="dot" w:pos="9736"/>
            </w:tabs>
            <w:rPr>
              <w:rFonts w:asciiTheme="minorHAnsi" w:eastAsiaTheme="minorEastAsia" w:hAnsiTheme="minorHAnsi" w:cstheme="minorBidi"/>
              <w:b w:val="0"/>
              <w:caps w:val="0"/>
              <w:noProof/>
              <w:lang w:eastAsia="es-ES"/>
            </w:rPr>
          </w:pPr>
          <w:r>
            <w:fldChar w:fldCharType="begin"/>
          </w:r>
          <w:r>
            <w:instrText xml:space="preserve"> TOC \o "1-3" \h \z \u </w:instrText>
          </w:r>
          <w:r>
            <w:fldChar w:fldCharType="separate"/>
          </w:r>
          <w:hyperlink w:anchor="_Toc71402583" w:history="1">
            <w:r w:rsidR="001C1ED8" w:rsidRPr="00EA0A2D">
              <w:rPr>
                <w:rStyle w:val="Hipervnculo"/>
                <w:noProof/>
              </w:rPr>
              <w:t>Introducción</w:t>
            </w:r>
            <w:r w:rsidR="001C1ED8">
              <w:rPr>
                <w:noProof/>
                <w:webHidden/>
              </w:rPr>
              <w:tab/>
            </w:r>
            <w:r w:rsidR="001C1ED8">
              <w:rPr>
                <w:noProof/>
                <w:webHidden/>
              </w:rPr>
              <w:fldChar w:fldCharType="begin"/>
            </w:r>
            <w:r w:rsidR="001C1ED8">
              <w:rPr>
                <w:noProof/>
                <w:webHidden/>
              </w:rPr>
              <w:instrText xml:space="preserve"> PAGEREF _Toc71402583 \h </w:instrText>
            </w:r>
            <w:r w:rsidR="001C1ED8">
              <w:rPr>
                <w:noProof/>
                <w:webHidden/>
              </w:rPr>
            </w:r>
            <w:r w:rsidR="001C1ED8">
              <w:rPr>
                <w:noProof/>
                <w:webHidden/>
              </w:rPr>
              <w:fldChar w:fldCharType="separate"/>
            </w:r>
            <w:r w:rsidR="001C1ED8">
              <w:rPr>
                <w:noProof/>
                <w:webHidden/>
              </w:rPr>
              <w:t>3</w:t>
            </w:r>
            <w:r w:rsidR="001C1ED8">
              <w:rPr>
                <w:noProof/>
                <w:webHidden/>
              </w:rPr>
              <w:fldChar w:fldCharType="end"/>
            </w:r>
          </w:hyperlink>
        </w:p>
        <w:p w14:paraId="7661645D" w14:textId="0A8D1828" w:rsidR="001C1ED8" w:rsidRDefault="00257C9C">
          <w:pPr>
            <w:pStyle w:val="TDC1"/>
            <w:tabs>
              <w:tab w:val="right" w:leader="dot" w:pos="9736"/>
            </w:tabs>
            <w:rPr>
              <w:rFonts w:asciiTheme="minorHAnsi" w:eastAsiaTheme="minorEastAsia" w:hAnsiTheme="minorHAnsi" w:cstheme="minorBidi"/>
              <w:b w:val="0"/>
              <w:caps w:val="0"/>
              <w:noProof/>
              <w:lang w:eastAsia="es-ES"/>
            </w:rPr>
          </w:pPr>
          <w:hyperlink w:anchor="_Toc71402584" w:history="1">
            <w:r w:rsidR="001C1ED8" w:rsidRPr="00EA0A2D">
              <w:rPr>
                <w:rStyle w:val="Hipervnculo"/>
                <w:noProof/>
              </w:rPr>
              <w:t>Mapa de navegación</w:t>
            </w:r>
            <w:r w:rsidR="001C1ED8">
              <w:rPr>
                <w:noProof/>
                <w:webHidden/>
              </w:rPr>
              <w:tab/>
            </w:r>
            <w:r w:rsidR="001C1ED8">
              <w:rPr>
                <w:noProof/>
                <w:webHidden/>
              </w:rPr>
              <w:fldChar w:fldCharType="begin"/>
            </w:r>
            <w:r w:rsidR="001C1ED8">
              <w:rPr>
                <w:noProof/>
                <w:webHidden/>
              </w:rPr>
              <w:instrText xml:space="preserve"> PAGEREF _Toc71402584 \h </w:instrText>
            </w:r>
            <w:r w:rsidR="001C1ED8">
              <w:rPr>
                <w:noProof/>
                <w:webHidden/>
              </w:rPr>
            </w:r>
            <w:r w:rsidR="001C1ED8">
              <w:rPr>
                <w:noProof/>
                <w:webHidden/>
              </w:rPr>
              <w:fldChar w:fldCharType="separate"/>
            </w:r>
            <w:r w:rsidR="001C1ED8">
              <w:rPr>
                <w:noProof/>
                <w:webHidden/>
              </w:rPr>
              <w:t>3</w:t>
            </w:r>
            <w:r w:rsidR="001C1ED8">
              <w:rPr>
                <w:noProof/>
                <w:webHidden/>
              </w:rPr>
              <w:fldChar w:fldCharType="end"/>
            </w:r>
          </w:hyperlink>
        </w:p>
        <w:p w14:paraId="115432E8" w14:textId="43730A4A" w:rsidR="001C1ED8" w:rsidRDefault="00257C9C">
          <w:pPr>
            <w:pStyle w:val="TDC2"/>
            <w:tabs>
              <w:tab w:val="right" w:leader="dot" w:pos="9736"/>
            </w:tabs>
            <w:rPr>
              <w:rFonts w:asciiTheme="minorHAnsi" w:eastAsiaTheme="minorEastAsia" w:hAnsiTheme="minorHAnsi" w:cstheme="minorBidi"/>
              <w:smallCaps w:val="0"/>
              <w:noProof/>
              <w:lang w:eastAsia="es-ES"/>
            </w:rPr>
          </w:pPr>
          <w:hyperlink w:anchor="_Toc71402585" w:history="1">
            <w:r w:rsidR="001C1ED8" w:rsidRPr="00EA0A2D">
              <w:rPr>
                <w:rStyle w:val="Hipervnculo"/>
                <w:noProof/>
              </w:rPr>
              <w:t>Parte de aplicación web</w:t>
            </w:r>
            <w:r w:rsidR="001C1ED8">
              <w:rPr>
                <w:noProof/>
                <w:webHidden/>
              </w:rPr>
              <w:tab/>
            </w:r>
            <w:r w:rsidR="001C1ED8">
              <w:rPr>
                <w:noProof/>
                <w:webHidden/>
              </w:rPr>
              <w:fldChar w:fldCharType="begin"/>
            </w:r>
            <w:r w:rsidR="001C1ED8">
              <w:rPr>
                <w:noProof/>
                <w:webHidden/>
              </w:rPr>
              <w:instrText xml:space="preserve"> PAGEREF _Toc71402585 \h </w:instrText>
            </w:r>
            <w:r w:rsidR="001C1ED8">
              <w:rPr>
                <w:noProof/>
                <w:webHidden/>
              </w:rPr>
            </w:r>
            <w:r w:rsidR="001C1ED8">
              <w:rPr>
                <w:noProof/>
                <w:webHidden/>
              </w:rPr>
              <w:fldChar w:fldCharType="separate"/>
            </w:r>
            <w:r w:rsidR="001C1ED8">
              <w:rPr>
                <w:noProof/>
                <w:webHidden/>
              </w:rPr>
              <w:t>3</w:t>
            </w:r>
            <w:r w:rsidR="001C1ED8">
              <w:rPr>
                <w:noProof/>
                <w:webHidden/>
              </w:rPr>
              <w:fldChar w:fldCharType="end"/>
            </w:r>
          </w:hyperlink>
        </w:p>
        <w:p w14:paraId="6631B024" w14:textId="277AF06D" w:rsidR="001C1ED8" w:rsidRDefault="00257C9C">
          <w:pPr>
            <w:pStyle w:val="TDC3"/>
            <w:tabs>
              <w:tab w:val="right" w:leader="dot" w:pos="9736"/>
            </w:tabs>
            <w:rPr>
              <w:rFonts w:asciiTheme="minorHAnsi" w:eastAsiaTheme="minorEastAsia" w:hAnsiTheme="minorHAnsi" w:cstheme="minorBidi"/>
              <w:i w:val="0"/>
              <w:noProof/>
              <w:lang w:eastAsia="es-ES"/>
            </w:rPr>
          </w:pPr>
          <w:hyperlink w:anchor="_Toc71402586" w:history="1">
            <w:r w:rsidR="001C1ED8" w:rsidRPr="00EA0A2D">
              <w:rPr>
                <w:rStyle w:val="Hipervnculo"/>
                <w:noProof/>
              </w:rPr>
              <w:t>Explicación del mapa</w:t>
            </w:r>
            <w:r w:rsidR="001C1ED8">
              <w:rPr>
                <w:noProof/>
                <w:webHidden/>
              </w:rPr>
              <w:tab/>
            </w:r>
            <w:r w:rsidR="001C1ED8">
              <w:rPr>
                <w:noProof/>
                <w:webHidden/>
              </w:rPr>
              <w:fldChar w:fldCharType="begin"/>
            </w:r>
            <w:r w:rsidR="001C1ED8">
              <w:rPr>
                <w:noProof/>
                <w:webHidden/>
              </w:rPr>
              <w:instrText xml:space="preserve"> PAGEREF _Toc71402586 \h </w:instrText>
            </w:r>
            <w:r w:rsidR="001C1ED8">
              <w:rPr>
                <w:noProof/>
                <w:webHidden/>
              </w:rPr>
            </w:r>
            <w:r w:rsidR="001C1ED8">
              <w:rPr>
                <w:noProof/>
                <w:webHidden/>
              </w:rPr>
              <w:fldChar w:fldCharType="separate"/>
            </w:r>
            <w:r w:rsidR="001C1ED8">
              <w:rPr>
                <w:noProof/>
                <w:webHidden/>
              </w:rPr>
              <w:t>4</w:t>
            </w:r>
            <w:r w:rsidR="001C1ED8">
              <w:rPr>
                <w:noProof/>
                <w:webHidden/>
              </w:rPr>
              <w:fldChar w:fldCharType="end"/>
            </w:r>
          </w:hyperlink>
        </w:p>
        <w:p w14:paraId="1B3F4852" w14:textId="66B2CDC3" w:rsidR="001C1ED8" w:rsidRDefault="00257C9C">
          <w:pPr>
            <w:pStyle w:val="TDC2"/>
            <w:tabs>
              <w:tab w:val="right" w:leader="dot" w:pos="9736"/>
            </w:tabs>
            <w:rPr>
              <w:rFonts w:asciiTheme="minorHAnsi" w:eastAsiaTheme="minorEastAsia" w:hAnsiTheme="minorHAnsi" w:cstheme="minorBidi"/>
              <w:smallCaps w:val="0"/>
              <w:noProof/>
              <w:lang w:eastAsia="es-ES"/>
            </w:rPr>
          </w:pPr>
          <w:hyperlink w:anchor="_Toc71402587" w:history="1">
            <w:r w:rsidR="001C1ED8" w:rsidRPr="00EA0A2D">
              <w:rPr>
                <w:rStyle w:val="Hipervnculo"/>
                <w:noProof/>
              </w:rPr>
              <w:t>Parte de Servicios Web</w:t>
            </w:r>
            <w:r w:rsidR="001C1ED8">
              <w:rPr>
                <w:noProof/>
                <w:webHidden/>
              </w:rPr>
              <w:tab/>
            </w:r>
            <w:r w:rsidR="001C1ED8">
              <w:rPr>
                <w:noProof/>
                <w:webHidden/>
              </w:rPr>
              <w:fldChar w:fldCharType="begin"/>
            </w:r>
            <w:r w:rsidR="001C1ED8">
              <w:rPr>
                <w:noProof/>
                <w:webHidden/>
              </w:rPr>
              <w:instrText xml:space="preserve"> PAGEREF _Toc71402587 \h </w:instrText>
            </w:r>
            <w:r w:rsidR="001C1ED8">
              <w:rPr>
                <w:noProof/>
                <w:webHidden/>
              </w:rPr>
            </w:r>
            <w:r w:rsidR="001C1ED8">
              <w:rPr>
                <w:noProof/>
                <w:webHidden/>
              </w:rPr>
              <w:fldChar w:fldCharType="separate"/>
            </w:r>
            <w:r w:rsidR="001C1ED8">
              <w:rPr>
                <w:noProof/>
                <w:webHidden/>
              </w:rPr>
              <w:t>5</w:t>
            </w:r>
            <w:r w:rsidR="001C1ED8">
              <w:rPr>
                <w:noProof/>
                <w:webHidden/>
              </w:rPr>
              <w:fldChar w:fldCharType="end"/>
            </w:r>
          </w:hyperlink>
        </w:p>
        <w:p w14:paraId="65C63333" w14:textId="0629BBDF" w:rsidR="001C1ED8" w:rsidRDefault="00257C9C">
          <w:pPr>
            <w:pStyle w:val="TDC3"/>
            <w:tabs>
              <w:tab w:val="right" w:leader="dot" w:pos="9736"/>
            </w:tabs>
            <w:rPr>
              <w:rFonts w:asciiTheme="minorHAnsi" w:eastAsiaTheme="minorEastAsia" w:hAnsiTheme="minorHAnsi" w:cstheme="minorBidi"/>
              <w:i w:val="0"/>
              <w:noProof/>
              <w:lang w:eastAsia="es-ES"/>
            </w:rPr>
          </w:pPr>
          <w:hyperlink w:anchor="_Toc71402588" w:history="1">
            <w:r w:rsidR="001C1ED8" w:rsidRPr="00EA0A2D">
              <w:rPr>
                <w:rStyle w:val="Hipervnculo"/>
                <w:noProof/>
              </w:rPr>
              <w:t>Explicación del mapa</w:t>
            </w:r>
            <w:r w:rsidR="001C1ED8">
              <w:rPr>
                <w:noProof/>
                <w:webHidden/>
              </w:rPr>
              <w:tab/>
            </w:r>
            <w:r w:rsidR="001C1ED8">
              <w:rPr>
                <w:noProof/>
                <w:webHidden/>
              </w:rPr>
              <w:fldChar w:fldCharType="begin"/>
            </w:r>
            <w:r w:rsidR="001C1ED8">
              <w:rPr>
                <w:noProof/>
                <w:webHidden/>
              </w:rPr>
              <w:instrText xml:space="preserve"> PAGEREF _Toc71402588 \h </w:instrText>
            </w:r>
            <w:r w:rsidR="001C1ED8">
              <w:rPr>
                <w:noProof/>
                <w:webHidden/>
              </w:rPr>
            </w:r>
            <w:r w:rsidR="001C1ED8">
              <w:rPr>
                <w:noProof/>
                <w:webHidden/>
              </w:rPr>
              <w:fldChar w:fldCharType="separate"/>
            </w:r>
            <w:r w:rsidR="001C1ED8">
              <w:rPr>
                <w:noProof/>
                <w:webHidden/>
              </w:rPr>
              <w:t>5</w:t>
            </w:r>
            <w:r w:rsidR="001C1ED8">
              <w:rPr>
                <w:noProof/>
                <w:webHidden/>
              </w:rPr>
              <w:fldChar w:fldCharType="end"/>
            </w:r>
          </w:hyperlink>
        </w:p>
        <w:p w14:paraId="7FA71B51" w14:textId="0CD74F8A" w:rsidR="001C1ED8" w:rsidRDefault="00257C9C">
          <w:pPr>
            <w:pStyle w:val="TDC1"/>
            <w:tabs>
              <w:tab w:val="right" w:leader="dot" w:pos="9736"/>
            </w:tabs>
            <w:rPr>
              <w:rFonts w:asciiTheme="minorHAnsi" w:eastAsiaTheme="minorEastAsia" w:hAnsiTheme="minorHAnsi" w:cstheme="minorBidi"/>
              <w:b w:val="0"/>
              <w:caps w:val="0"/>
              <w:noProof/>
              <w:lang w:eastAsia="es-ES"/>
            </w:rPr>
          </w:pPr>
          <w:hyperlink w:anchor="_Toc71402589" w:history="1">
            <w:r w:rsidR="001C1ED8" w:rsidRPr="00EA0A2D">
              <w:rPr>
                <w:rStyle w:val="Hipervnculo"/>
                <w:noProof/>
              </w:rPr>
              <w:t>Aspectos técnicos y de diseño relevantes</w:t>
            </w:r>
            <w:r w:rsidR="001C1ED8">
              <w:rPr>
                <w:noProof/>
                <w:webHidden/>
              </w:rPr>
              <w:tab/>
            </w:r>
            <w:r w:rsidR="001C1ED8">
              <w:rPr>
                <w:noProof/>
                <w:webHidden/>
              </w:rPr>
              <w:fldChar w:fldCharType="begin"/>
            </w:r>
            <w:r w:rsidR="001C1ED8">
              <w:rPr>
                <w:noProof/>
                <w:webHidden/>
              </w:rPr>
              <w:instrText xml:space="preserve"> PAGEREF _Toc71402589 \h </w:instrText>
            </w:r>
            <w:r w:rsidR="001C1ED8">
              <w:rPr>
                <w:noProof/>
                <w:webHidden/>
              </w:rPr>
            </w:r>
            <w:r w:rsidR="001C1ED8">
              <w:rPr>
                <w:noProof/>
                <w:webHidden/>
              </w:rPr>
              <w:fldChar w:fldCharType="separate"/>
            </w:r>
            <w:r w:rsidR="001C1ED8">
              <w:rPr>
                <w:noProof/>
                <w:webHidden/>
              </w:rPr>
              <w:t>6</w:t>
            </w:r>
            <w:r w:rsidR="001C1ED8">
              <w:rPr>
                <w:noProof/>
                <w:webHidden/>
              </w:rPr>
              <w:fldChar w:fldCharType="end"/>
            </w:r>
          </w:hyperlink>
        </w:p>
        <w:p w14:paraId="48CFF2ED" w14:textId="2937E251" w:rsidR="001C1ED8" w:rsidRDefault="00257C9C">
          <w:pPr>
            <w:pStyle w:val="TDC2"/>
            <w:tabs>
              <w:tab w:val="right" w:leader="dot" w:pos="9736"/>
            </w:tabs>
            <w:rPr>
              <w:rFonts w:asciiTheme="minorHAnsi" w:eastAsiaTheme="minorEastAsia" w:hAnsiTheme="minorHAnsi" w:cstheme="minorBidi"/>
              <w:smallCaps w:val="0"/>
              <w:noProof/>
              <w:lang w:eastAsia="es-ES"/>
            </w:rPr>
          </w:pPr>
          <w:hyperlink w:anchor="_Toc71402590" w:history="1">
            <w:r w:rsidR="001C1ED8" w:rsidRPr="00EA0A2D">
              <w:rPr>
                <w:rStyle w:val="Hipervnculo"/>
                <w:noProof/>
              </w:rPr>
              <w:t>Modelo de dominio de la base de datos</w:t>
            </w:r>
            <w:r w:rsidR="001C1ED8">
              <w:rPr>
                <w:noProof/>
                <w:webHidden/>
              </w:rPr>
              <w:tab/>
            </w:r>
            <w:r w:rsidR="001C1ED8">
              <w:rPr>
                <w:noProof/>
                <w:webHidden/>
              </w:rPr>
              <w:fldChar w:fldCharType="begin"/>
            </w:r>
            <w:r w:rsidR="001C1ED8">
              <w:rPr>
                <w:noProof/>
                <w:webHidden/>
              </w:rPr>
              <w:instrText xml:space="preserve"> PAGEREF _Toc71402590 \h </w:instrText>
            </w:r>
            <w:r w:rsidR="001C1ED8">
              <w:rPr>
                <w:noProof/>
                <w:webHidden/>
              </w:rPr>
            </w:r>
            <w:r w:rsidR="001C1ED8">
              <w:rPr>
                <w:noProof/>
                <w:webHidden/>
              </w:rPr>
              <w:fldChar w:fldCharType="separate"/>
            </w:r>
            <w:r w:rsidR="001C1ED8">
              <w:rPr>
                <w:noProof/>
                <w:webHidden/>
              </w:rPr>
              <w:t>6</w:t>
            </w:r>
            <w:r w:rsidR="001C1ED8">
              <w:rPr>
                <w:noProof/>
                <w:webHidden/>
              </w:rPr>
              <w:fldChar w:fldCharType="end"/>
            </w:r>
          </w:hyperlink>
        </w:p>
        <w:p w14:paraId="6CA75BB7" w14:textId="6AC783E7" w:rsidR="001C1ED8" w:rsidRDefault="00257C9C">
          <w:pPr>
            <w:pStyle w:val="TDC2"/>
            <w:tabs>
              <w:tab w:val="right" w:leader="dot" w:pos="9736"/>
            </w:tabs>
            <w:rPr>
              <w:rFonts w:asciiTheme="minorHAnsi" w:eastAsiaTheme="minorEastAsia" w:hAnsiTheme="minorHAnsi" w:cstheme="minorBidi"/>
              <w:smallCaps w:val="0"/>
              <w:noProof/>
              <w:lang w:eastAsia="es-ES"/>
            </w:rPr>
          </w:pPr>
          <w:hyperlink w:anchor="_Toc71402591" w:history="1">
            <w:r w:rsidR="001C1ED8" w:rsidRPr="00EA0A2D">
              <w:rPr>
                <w:rStyle w:val="Hipervnculo"/>
                <w:rFonts w:cstheme="minorHAnsi"/>
                <w:noProof/>
              </w:rPr>
              <w:t>Decisiones de implementación</w:t>
            </w:r>
            <w:r w:rsidR="001C1ED8">
              <w:rPr>
                <w:noProof/>
                <w:webHidden/>
              </w:rPr>
              <w:tab/>
            </w:r>
            <w:r w:rsidR="001C1ED8">
              <w:rPr>
                <w:noProof/>
                <w:webHidden/>
              </w:rPr>
              <w:fldChar w:fldCharType="begin"/>
            </w:r>
            <w:r w:rsidR="001C1ED8">
              <w:rPr>
                <w:noProof/>
                <w:webHidden/>
              </w:rPr>
              <w:instrText xml:space="preserve"> PAGEREF _Toc71402591 \h </w:instrText>
            </w:r>
            <w:r w:rsidR="001C1ED8">
              <w:rPr>
                <w:noProof/>
                <w:webHidden/>
              </w:rPr>
            </w:r>
            <w:r w:rsidR="001C1ED8">
              <w:rPr>
                <w:noProof/>
                <w:webHidden/>
              </w:rPr>
              <w:fldChar w:fldCharType="separate"/>
            </w:r>
            <w:r w:rsidR="001C1ED8">
              <w:rPr>
                <w:noProof/>
                <w:webHidden/>
              </w:rPr>
              <w:t>6</w:t>
            </w:r>
            <w:r w:rsidR="001C1ED8">
              <w:rPr>
                <w:noProof/>
                <w:webHidden/>
              </w:rPr>
              <w:fldChar w:fldCharType="end"/>
            </w:r>
          </w:hyperlink>
        </w:p>
        <w:p w14:paraId="6B7671B7" w14:textId="2931558B" w:rsidR="001C1ED8" w:rsidRDefault="00257C9C">
          <w:pPr>
            <w:pStyle w:val="TDC1"/>
            <w:tabs>
              <w:tab w:val="right" w:leader="dot" w:pos="9736"/>
            </w:tabs>
            <w:rPr>
              <w:rFonts w:asciiTheme="minorHAnsi" w:eastAsiaTheme="minorEastAsia" w:hAnsiTheme="minorHAnsi" w:cstheme="minorBidi"/>
              <w:b w:val="0"/>
              <w:caps w:val="0"/>
              <w:noProof/>
              <w:lang w:eastAsia="es-ES"/>
            </w:rPr>
          </w:pPr>
          <w:hyperlink w:anchor="_Toc71402592" w:history="1">
            <w:r w:rsidR="001C1ED8" w:rsidRPr="00EA0A2D">
              <w:rPr>
                <w:rStyle w:val="Hipervnculo"/>
                <w:noProof/>
              </w:rPr>
              <w:t>Información necesaria para el despliegue y ejecución</w:t>
            </w:r>
            <w:r w:rsidR="001C1ED8">
              <w:rPr>
                <w:noProof/>
                <w:webHidden/>
              </w:rPr>
              <w:tab/>
            </w:r>
            <w:r w:rsidR="001C1ED8">
              <w:rPr>
                <w:noProof/>
                <w:webHidden/>
              </w:rPr>
              <w:fldChar w:fldCharType="begin"/>
            </w:r>
            <w:r w:rsidR="001C1ED8">
              <w:rPr>
                <w:noProof/>
                <w:webHidden/>
              </w:rPr>
              <w:instrText xml:space="preserve"> PAGEREF _Toc71402592 \h </w:instrText>
            </w:r>
            <w:r w:rsidR="001C1ED8">
              <w:rPr>
                <w:noProof/>
                <w:webHidden/>
              </w:rPr>
            </w:r>
            <w:r w:rsidR="001C1ED8">
              <w:rPr>
                <w:noProof/>
                <w:webHidden/>
              </w:rPr>
              <w:fldChar w:fldCharType="separate"/>
            </w:r>
            <w:r w:rsidR="001C1ED8">
              <w:rPr>
                <w:noProof/>
                <w:webHidden/>
              </w:rPr>
              <w:t>6</w:t>
            </w:r>
            <w:r w:rsidR="001C1ED8">
              <w:rPr>
                <w:noProof/>
                <w:webHidden/>
              </w:rPr>
              <w:fldChar w:fldCharType="end"/>
            </w:r>
          </w:hyperlink>
        </w:p>
        <w:p w14:paraId="39F56B99" w14:textId="31D6A8DD" w:rsidR="001C1ED8" w:rsidRDefault="00257C9C">
          <w:pPr>
            <w:pStyle w:val="TDC1"/>
            <w:tabs>
              <w:tab w:val="right" w:leader="dot" w:pos="9736"/>
            </w:tabs>
            <w:rPr>
              <w:rFonts w:asciiTheme="minorHAnsi" w:eastAsiaTheme="minorEastAsia" w:hAnsiTheme="minorHAnsi" w:cstheme="minorBidi"/>
              <w:b w:val="0"/>
              <w:caps w:val="0"/>
              <w:noProof/>
              <w:lang w:eastAsia="es-ES"/>
            </w:rPr>
          </w:pPr>
          <w:hyperlink w:anchor="_Toc71402593" w:history="1">
            <w:r w:rsidR="001C1ED8" w:rsidRPr="00EA0A2D">
              <w:rPr>
                <w:rStyle w:val="Hipervnculo"/>
                <w:noProof/>
              </w:rPr>
              <w:t>Conclusión</w:t>
            </w:r>
            <w:r w:rsidR="001C1ED8">
              <w:rPr>
                <w:noProof/>
                <w:webHidden/>
              </w:rPr>
              <w:tab/>
            </w:r>
            <w:r w:rsidR="001C1ED8">
              <w:rPr>
                <w:noProof/>
                <w:webHidden/>
              </w:rPr>
              <w:fldChar w:fldCharType="begin"/>
            </w:r>
            <w:r w:rsidR="001C1ED8">
              <w:rPr>
                <w:noProof/>
                <w:webHidden/>
              </w:rPr>
              <w:instrText xml:space="preserve"> PAGEREF _Toc71402593 \h </w:instrText>
            </w:r>
            <w:r w:rsidR="001C1ED8">
              <w:rPr>
                <w:noProof/>
                <w:webHidden/>
              </w:rPr>
            </w:r>
            <w:r w:rsidR="001C1ED8">
              <w:rPr>
                <w:noProof/>
                <w:webHidden/>
              </w:rPr>
              <w:fldChar w:fldCharType="separate"/>
            </w:r>
            <w:r w:rsidR="001C1ED8">
              <w:rPr>
                <w:noProof/>
                <w:webHidden/>
              </w:rPr>
              <w:t>6</w:t>
            </w:r>
            <w:r w:rsidR="001C1ED8">
              <w:rPr>
                <w:noProof/>
                <w:webHidden/>
              </w:rPr>
              <w:fldChar w:fldCharType="end"/>
            </w:r>
          </w:hyperlink>
        </w:p>
        <w:p w14:paraId="48893BE7" w14:textId="172D98A3" w:rsidR="00227951" w:rsidRDefault="00227951">
          <w:r>
            <w:rPr>
              <w:b/>
              <w:bCs/>
            </w:rPr>
            <w:fldChar w:fldCharType="end"/>
          </w:r>
        </w:p>
      </w:sdtContent>
    </w:sdt>
    <w:p w14:paraId="55105A5C" w14:textId="77777777" w:rsidR="00122F5C" w:rsidRDefault="00122F5C" w:rsidP="00A84564">
      <w:pPr>
        <w:pStyle w:val="Primerprrafo"/>
        <w:rPr>
          <w:rFonts w:ascii="Calibri" w:hAnsi="Calibri"/>
          <w:color w:val="000000"/>
          <w:sz w:val="22"/>
          <w:szCs w:val="22"/>
          <w:lang w:val="es-ES"/>
        </w:rPr>
      </w:pPr>
    </w:p>
    <w:p w14:paraId="6F676F69" w14:textId="77777777" w:rsidR="00070D1C" w:rsidRDefault="00070D1C" w:rsidP="00A84564">
      <w:pPr>
        <w:pStyle w:val="Primerprrafo"/>
        <w:rPr>
          <w:rFonts w:ascii="Calibri" w:hAnsi="Calibri"/>
          <w:color w:val="000000"/>
          <w:sz w:val="22"/>
          <w:szCs w:val="22"/>
          <w:lang w:val="es-ES"/>
        </w:rPr>
      </w:pPr>
    </w:p>
    <w:p w14:paraId="6E29EFE0" w14:textId="77777777" w:rsidR="00070D1C" w:rsidRDefault="00070D1C" w:rsidP="00A84564">
      <w:pPr>
        <w:pStyle w:val="Primerprrafo"/>
        <w:rPr>
          <w:rFonts w:ascii="Calibri" w:hAnsi="Calibri"/>
          <w:color w:val="000000"/>
          <w:sz w:val="22"/>
          <w:szCs w:val="22"/>
          <w:lang w:val="es-ES"/>
        </w:rPr>
      </w:pPr>
    </w:p>
    <w:p w14:paraId="59E45165" w14:textId="77777777" w:rsidR="00070D1C" w:rsidRDefault="00070D1C" w:rsidP="00A84564">
      <w:pPr>
        <w:pStyle w:val="Primerprrafo"/>
        <w:rPr>
          <w:rFonts w:ascii="Calibri" w:hAnsi="Calibri"/>
          <w:color w:val="000000"/>
          <w:sz w:val="22"/>
          <w:szCs w:val="22"/>
          <w:lang w:val="es-ES"/>
        </w:rPr>
      </w:pPr>
    </w:p>
    <w:p w14:paraId="2713749F" w14:textId="77777777" w:rsidR="00070D1C" w:rsidRDefault="00070D1C" w:rsidP="00A84564">
      <w:pPr>
        <w:pStyle w:val="Primerprrafo"/>
        <w:rPr>
          <w:rFonts w:ascii="Calibri" w:hAnsi="Calibri"/>
          <w:color w:val="000000"/>
          <w:sz w:val="22"/>
          <w:szCs w:val="22"/>
          <w:lang w:val="es-ES"/>
        </w:rPr>
      </w:pPr>
    </w:p>
    <w:p w14:paraId="306DC4F0" w14:textId="77777777" w:rsidR="00070D1C" w:rsidRDefault="00070D1C" w:rsidP="00A84564">
      <w:pPr>
        <w:pStyle w:val="Primerprrafo"/>
        <w:rPr>
          <w:rFonts w:ascii="Calibri" w:hAnsi="Calibri"/>
          <w:color w:val="000000"/>
          <w:sz w:val="22"/>
          <w:szCs w:val="22"/>
          <w:lang w:val="es-ES"/>
        </w:rPr>
      </w:pPr>
    </w:p>
    <w:p w14:paraId="7E290878" w14:textId="77777777" w:rsidR="00070D1C" w:rsidRDefault="00070D1C" w:rsidP="00A84564">
      <w:pPr>
        <w:pStyle w:val="Primerprrafo"/>
        <w:rPr>
          <w:rFonts w:ascii="Calibri" w:hAnsi="Calibri"/>
          <w:color w:val="000000"/>
          <w:sz w:val="22"/>
          <w:szCs w:val="22"/>
          <w:lang w:val="es-ES"/>
        </w:rPr>
      </w:pPr>
    </w:p>
    <w:p w14:paraId="0736E945" w14:textId="77777777" w:rsidR="00070D1C" w:rsidRDefault="00070D1C" w:rsidP="00A84564">
      <w:pPr>
        <w:pStyle w:val="Primerprrafo"/>
        <w:rPr>
          <w:rFonts w:ascii="Calibri" w:hAnsi="Calibri"/>
          <w:color w:val="000000"/>
          <w:sz w:val="22"/>
          <w:szCs w:val="22"/>
          <w:lang w:val="es-ES"/>
        </w:rPr>
      </w:pPr>
    </w:p>
    <w:p w14:paraId="609FB157" w14:textId="77777777" w:rsidR="00070D1C" w:rsidRDefault="00070D1C" w:rsidP="00A84564">
      <w:pPr>
        <w:pStyle w:val="Primerprrafo"/>
        <w:rPr>
          <w:rFonts w:ascii="Calibri" w:hAnsi="Calibri"/>
          <w:color w:val="000000"/>
          <w:sz w:val="22"/>
          <w:szCs w:val="22"/>
          <w:lang w:val="es-ES"/>
        </w:rPr>
      </w:pPr>
    </w:p>
    <w:p w14:paraId="69633610" w14:textId="77777777" w:rsidR="00070D1C" w:rsidRDefault="00070D1C" w:rsidP="00A84564">
      <w:pPr>
        <w:pStyle w:val="Primerprrafo"/>
        <w:rPr>
          <w:rFonts w:ascii="Calibri" w:hAnsi="Calibri"/>
          <w:color w:val="000000"/>
          <w:sz w:val="22"/>
          <w:szCs w:val="22"/>
          <w:lang w:val="es-ES"/>
        </w:rPr>
      </w:pPr>
    </w:p>
    <w:p w14:paraId="1E1DED64" w14:textId="77777777" w:rsidR="00070D1C" w:rsidRDefault="00070D1C" w:rsidP="00A84564">
      <w:pPr>
        <w:pStyle w:val="Primerprrafo"/>
        <w:rPr>
          <w:rFonts w:ascii="Calibri" w:hAnsi="Calibri"/>
          <w:color w:val="000000"/>
          <w:sz w:val="22"/>
          <w:szCs w:val="22"/>
          <w:lang w:val="es-ES"/>
        </w:rPr>
      </w:pPr>
    </w:p>
    <w:p w14:paraId="7D28C62E" w14:textId="77777777" w:rsidR="00070D1C" w:rsidRDefault="00070D1C" w:rsidP="00A84564">
      <w:pPr>
        <w:pStyle w:val="Primerprrafo"/>
        <w:rPr>
          <w:rFonts w:ascii="Calibri" w:hAnsi="Calibri"/>
          <w:color w:val="000000"/>
          <w:sz w:val="22"/>
          <w:szCs w:val="22"/>
          <w:lang w:val="es-ES"/>
        </w:rPr>
      </w:pPr>
    </w:p>
    <w:p w14:paraId="2047BD09" w14:textId="77777777" w:rsidR="00070D1C" w:rsidRDefault="00070D1C" w:rsidP="00A84564">
      <w:pPr>
        <w:pStyle w:val="Primerprrafo"/>
        <w:rPr>
          <w:rFonts w:ascii="Calibri" w:hAnsi="Calibri"/>
          <w:color w:val="000000"/>
          <w:sz w:val="22"/>
          <w:szCs w:val="22"/>
          <w:lang w:val="es-ES"/>
        </w:rPr>
      </w:pPr>
    </w:p>
    <w:p w14:paraId="035FE1F4" w14:textId="77777777" w:rsidR="00122F5C" w:rsidRDefault="00122F5C" w:rsidP="00A84564">
      <w:pPr>
        <w:pStyle w:val="Primerprrafo"/>
        <w:rPr>
          <w:color w:val="000000"/>
          <w:lang w:val="es-ES"/>
        </w:rPr>
      </w:pPr>
    </w:p>
    <w:p w14:paraId="3990AB9A" w14:textId="77777777" w:rsidR="00227951" w:rsidRDefault="00227951">
      <w:pPr>
        <w:suppressAutoHyphens w:val="0"/>
        <w:spacing w:before="0" w:after="0"/>
        <w:jc w:val="left"/>
        <w:rPr>
          <w:rFonts w:asciiTheme="majorHAnsi" w:hAnsiTheme="majorHAnsi" w:cs="Arial"/>
          <w:b/>
          <w:bCs/>
          <w:color w:val="000000"/>
          <w:kern w:val="1"/>
          <w:sz w:val="32"/>
          <w:szCs w:val="32"/>
        </w:rPr>
      </w:pPr>
      <w:bookmarkStart w:id="0" w:name="_Toc65320156"/>
      <w:r>
        <w:rPr>
          <w:color w:val="000000"/>
        </w:rPr>
        <w:br w:type="page"/>
      </w:r>
    </w:p>
    <w:p w14:paraId="106BEF5D" w14:textId="0D0951B8" w:rsidR="00123471" w:rsidRPr="002C34F7" w:rsidRDefault="001A5FAA" w:rsidP="00123471">
      <w:pPr>
        <w:pStyle w:val="Ttulo1"/>
        <w:rPr>
          <w:color w:val="FF0000"/>
        </w:rPr>
      </w:pPr>
      <w:bookmarkStart w:id="1" w:name="_Toc71402583"/>
      <w:r>
        <w:rPr>
          <w:color w:val="000000"/>
        </w:rPr>
        <w:lastRenderedPageBreak/>
        <w:t>Introducción</w:t>
      </w:r>
      <w:bookmarkEnd w:id="0"/>
      <w:bookmarkEnd w:id="1"/>
    </w:p>
    <w:p w14:paraId="17CA6C39" w14:textId="30E524A3" w:rsidR="001A5FAA" w:rsidRPr="00227951" w:rsidRDefault="00227951" w:rsidP="005E4C9E">
      <w:pPr>
        <w:pStyle w:val="Primerprrafo"/>
        <w:rPr>
          <w:rFonts w:cstheme="minorHAnsi"/>
          <w:color w:val="000000"/>
          <w:lang w:val="es-ES"/>
        </w:rPr>
      </w:pPr>
      <w:r w:rsidRPr="0092068B">
        <w:rPr>
          <w:rFonts w:cstheme="minorHAnsi"/>
          <w:color w:val="000000"/>
          <w:lang w:val="es-ES"/>
        </w:rPr>
        <w:t xml:space="preserve">Para la realización de este proyecto se ha utilizado como base el proyecto de </w:t>
      </w:r>
      <w:proofErr w:type="spellStart"/>
      <w:r>
        <w:rPr>
          <w:rFonts w:cstheme="minorHAnsi"/>
          <w:color w:val="000000"/>
          <w:lang w:val="es-ES"/>
        </w:rPr>
        <w:t>Node</w:t>
      </w:r>
      <w:proofErr w:type="spellEnd"/>
      <w:r>
        <w:rPr>
          <w:rFonts w:cstheme="minorHAnsi"/>
          <w:color w:val="000000"/>
          <w:lang w:val="es-ES"/>
        </w:rPr>
        <w:t xml:space="preserve"> </w:t>
      </w:r>
      <w:proofErr w:type="spellStart"/>
      <w:r>
        <w:rPr>
          <w:rFonts w:cstheme="minorHAnsi"/>
          <w:color w:val="000000"/>
          <w:lang w:val="es-ES"/>
        </w:rPr>
        <w:t>Js</w:t>
      </w:r>
      <w:proofErr w:type="spellEnd"/>
      <w:r w:rsidRPr="0092068B">
        <w:rPr>
          <w:rFonts w:cstheme="minorHAnsi"/>
          <w:color w:val="000000"/>
          <w:lang w:val="es-ES"/>
        </w:rPr>
        <w:t xml:space="preserve"> realizado en el desarrollo de las clases prácticas de la asignatura, siguiendo los guiones de las sesiones de la </w:t>
      </w:r>
      <w:r>
        <w:rPr>
          <w:rFonts w:cstheme="minorHAnsi"/>
          <w:color w:val="000000"/>
          <w:lang w:val="es-ES"/>
        </w:rPr>
        <w:t>7</w:t>
      </w:r>
      <w:r w:rsidRPr="0092068B">
        <w:rPr>
          <w:rFonts w:cstheme="minorHAnsi"/>
          <w:color w:val="000000"/>
          <w:lang w:val="es-ES"/>
        </w:rPr>
        <w:t xml:space="preserve"> a la </w:t>
      </w:r>
      <w:r>
        <w:rPr>
          <w:rFonts w:cstheme="minorHAnsi"/>
          <w:color w:val="000000"/>
          <w:lang w:val="es-ES"/>
        </w:rPr>
        <w:t>10</w:t>
      </w:r>
      <w:r w:rsidRPr="0092068B">
        <w:rPr>
          <w:rFonts w:cstheme="minorHAnsi"/>
          <w:color w:val="000000"/>
          <w:lang w:val="es-ES"/>
        </w:rPr>
        <w:t xml:space="preserve">. Así pues, se ha mantenido toda la apariencia visual que tenía dichas prácticas. Además, se ha utilizado parte del proyecto de </w:t>
      </w:r>
      <w:proofErr w:type="spellStart"/>
      <w:r w:rsidRPr="0092068B">
        <w:rPr>
          <w:rFonts w:cstheme="minorHAnsi"/>
          <w:color w:val="000000"/>
          <w:lang w:val="es-ES"/>
        </w:rPr>
        <w:t>My</w:t>
      </w:r>
      <w:proofErr w:type="spellEnd"/>
      <w:r w:rsidRPr="0092068B">
        <w:rPr>
          <w:rFonts w:cstheme="minorHAnsi"/>
          <w:color w:val="000000"/>
          <w:lang w:val="es-ES"/>
        </w:rPr>
        <w:t xml:space="preserve"> Social Network entregado en la convocatoria adelantada en enero, utilizándolo únicamente como guía en caso de alguna duda para una mayor rapidez a la hora de realizarlo.</w:t>
      </w:r>
    </w:p>
    <w:p w14:paraId="4F3C7121" w14:textId="7AA1D564" w:rsidR="006868BF" w:rsidRDefault="007B4C5C" w:rsidP="00227951">
      <w:pPr>
        <w:pStyle w:val="Ttulo1"/>
      </w:pPr>
      <w:bookmarkStart w:id="2" w:name="_Toc65320157"/>
      <w:bookmarkStart w:id="3" w:name="_Toc71402584"/>
      <w:r>
        <w:t>Mapa de navegación</w:t>
      </w:r>
      <w:bookmarkEnd w:id="2"/>
      <w:bookmarkEnd w:id="3"/>
    </w:p>
    <w:p w14:paraId="2D846912" w14:textId="5F93CC04" w:rsidR="00C22E0A" w:rsidRPr="00C22E0A" w:rsidRDefault="00C22E0A" w:rsidP="00C22E0A">
      <w:pPr>
        <w:pStyle w:val="Ttulo2"/>
        <w:numPr>
          <w:ilvl w:val="0"/>
          <w:numId w:val="0"/>
        </w:numPr>
      </w:pPr>
      <w:bookmarkStart w:id="4" w:name="_Toc71402585"/>
      <w:r>
        <w:t>Parte de aplicación web</w:t>
      </w:r>
      <w:bookmarkEnd w:id="4"/>
    </w:p>
    <w:p w14:paraId="58F6BEFA" w14:textId="1C6C866B" w:rsidR="00227951" w:rsidRDefault="00227951" w:rsidP="00227951">
      <w:r w:rsidRPr="0092068B">
        <w:rPr>
          <w:rFonts w:cstheme="minorHAnsi"/>
          <w:noProof/>
        </w:rPr>
        <w:drawing>
          <wp:inline distT="0" distB="0" distL="0" distR="0" wp14:anchorId="5EF73EE7" wp14:editId="23E6A4C9">
            <wp:extent cx="5768340" cy="3418034"/>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6663" cy="3428891"/>
                    </a:xfrm>
                    <a:prstGeom prst="rect">
                      <a:avLst/>
                    </a:prstGeom>
                  </pic:spPr>
                </pic:pic>
              </a:graphicData>
            </a:graphic>
          </wp:inline>
        </w:drawing>
      </w:r>
    </w:p>
    <w:p w14:paraId="4EB1521D" w14:textId="77777777" w:rsidR="00227951" w:rsidRPr="0092068B" w:rsidRDefault="00227951" w:rsidP="00227951">
      <w:pPr>
        <w:rPr>
          <w:rFonts w:cstheme="minorHAnsi"/>
        </w:rPr>
      </w:pPr>
      <w:r w:rsidRPr="0092068B">
        <w:rPr>
          <w:rFonts w:cstheme="minorHAnsi"/>
        </w:rPr>
        <w:t>Leyenda:</w:t>
      </w:r>
    </w:p>
    <w:p w14:paraId="03A80824" w14:textId="77777777" w:rsidR="00227951" w:rsidRPr="0092068B" w:rsidRDefault="00227951" w:rsidP="00227951">
      <w:pPr>
        <w:rPr>
          <w:rFonts w:cstheme="minorHAnsi"/>
        </w:rPr>
      </w:pPr>
      <w:r w:rsidRPr="0092068B">
        <w:rPr>
          <w:rFonts w:cstheme="minorHAnsi"/>
          <w:noProof/>
        </w:rPr>
        <w:drawing>
          <wp:anchor distT="0" distB="0" distL="114300" distR="114300" simplePos="0" relativeHeight="251659264" behindDoc="1" locked="0" layoutInCell="1" allowOverlap="1" wp14:anchorId="22D9226E" wp14:editId="7F0AA801">
            <wp:simplePos x="0" y="0"/>
            <wp:positionH relativeFrom="column">
              <wp:posOffset>0</wp:posOffset>
            </wp:positionH>
            <wp:positionV relativeFrom="paragraph">
              <wp:posOffset>1270</wp:posOffset>
            </wp:positionV>
            <wp:extent cx="1013460" cy="2757431"/>
            <wp:effectExtent l="0" t="0" r="0" b="5080"/>
            <wp:wrapTight wrapText="bothSides">
              <wp:wrapPolygon edited="0">
                <wp:start x="0" y="0"/>
                <wp:lineTo x="0" y="21491"/>
                <wp:lineTo x="21113" y="21491"/>
                <wp:lineTo x="2111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3460" cy="2757431"/>
                    </a:xfrm>
                    <a:prstGeom prst="rect">
                      <a:avLst/>
                    </a:prstGeom>
                  </pic:spPr>
                </pic:pic>
              </a:graphicData>
            </a:graphic>
            <wp14:sizeRelH relativeFrom="page">
              <wp14:pctWidth>0</wp14:pctWidth>
            </wp14:sizeRelH>
            <wp14:sizeRelV relativeFrom="page">
              <wp14:pctHeight>0</wp14:pctHeight>
            </wp14:sizeRelV>
          </wp:anchor>
        </w:drawing>
      </w:r>
      <w:r w:rsidRPr="0092068B">
        <w:rPr>
          <w:rFonts w:cstheme="minorHAnsi"/>
        </w:rPr>
        <w:t xml:space="preserve"> </w:t>
      </w:r>
    </w:p>
    <w:p w14:paraId="604D0C3E" w14:textId="65412AE6" w:rsidR="00227951" w:rsidRPr="0092068B" w:rsidRDefault="0088038E" w:rsidP="00227951">
      <w:pPr>
        <w:rPr>
          <w:rFonts w:cstheme="minorHAnsi"/>
        </w:rPr>
      </w:pPr>
      <w:r w:rsidRPr="0092068B">
        <w:rPr>
          <w:rFonts w:cstheme="minorHAnsi"/>
          <w:u w:val="single"/>
        </w:rPr>
        <w:t>Página</w:t>
      </w:r>
      <w:r w:rsidR="00227951" w:rsidRPr="0092068B">
        <w:rPr>
          <w:rFonts w:cstheme="minorHAnsi"/>
        </w:rPr>
        <w:t>: Muestra cada una de las paginas existentes en la aplicación.</w:t>
      </w:r>
    </w:p>
    <w:p w14:paraId="06DB8516" w14:textId="77777777" w:rsidR="00227951" w:rsidRPr="0092068B" w:rsidRDefault="00227951" w:rsidP="00227951">
      <w:pPr>
        <w:rPr>
          <w:rFonts w:cstheme="minorHAnsi"/>
        </w:rPr>
      </w:pPr>
    </w:p>
    <w:p w14:paraId="2E8D5950" w14:textId="77777777" w:rsidR="00227951" w:rsidRPr="0092068B" w:rsidRDefault="00227951" w:rsidP="00227951">
      <w:pPr>
        <w:rPr>
          <w:rFonts w:cstheme="minorHAnsi"/>
        </w:rPr>
      </w:pPr>
      <w:r w:rsidRPr="0092068B">
        <w:rPr>
          <w:rFonts w:cstheme="minorHAnsi"/>
          <w:u w:val="single"/>
        </w:rPr>
        <w:t>Permisos</w:t>
      </w:r>
      <w:r w:rsidRPr="0092068B">
        <w:rPr>
          <w:rFonts w:cstheme="minorHAnsi"/>
        </w:rPr>
        <w:t>: Muestra los permisos requeridos para esa zona de la aplicación (código de colores explicados a continuación)</w:t>
      </w:r>
    </w:p>
    <w:p w14:paraId="7FA80E00" w14:textId="77777777" w:rsidR="00227951" w:rsidRPr="0092068B" w:rsidRDefault="00227951" w:rsidP="00227951">
      <w:pPr>
        <w:suppressAutoHyphens w:val="0"/>
        <w:spacing w:before="0" w:after="0"/>
        <w:jc w:val="left"/>
        <w:rPr>
          <w:rFonts w:cstheme="minorHAnsi"/>
        </w:rPr>
      </w:pPr>
      <w:r w:rsidRPr="0092068B">
        <w:rPr>
          <w:rFonts w:cstheme="minorHAnsi"/>
        </w:rPr>
        <w:t>Acción: Posibles acciones a realizar en cada página.</w:t>
      </w:r>
    </w:p>
    <w:p w14:paraId="6D2E2230" w14:textId="77777777" w:rsidR="00227951" w:rsidRPr="0092068B" w:rsidRDefault="00227951" w:rsidP="00227951">
      <w:pPr>
        <w:suppressAutoHyphens w:val="0"/>
        <w:spacing w:before="0" w:after="0"/>
        <w:jc w:val="left"/>
        <w:rPr>
          <w:rFonts w:cstheme="minorHAnsi"/>
        </w:rPr>
      </w:pPr>
    </w:p>
    <w:p w14:paraId="1DE285F3" w14:textId="77777777" w:rsidR="00227951" w:rsidRPr="0092068B" w:rsidRDefault="00227951" w:rsidP="00227951">
      <w:pPr>
        <w:suppressAutoHyphens w:val="0"/>
        <w:spacing w:before="0" w:after="0"/>
        <w:jc w:val="left"/>
        <w:rPr>
          <w:rFonts w:cstheme="minorHAnsi"/>
        </w:rPr>
      </w:pPr>
    </w:p>
    <w:p w14:paraId="16396E28" w14:textId="77777777" w:rsidR="00227951" w:rsidRPr="0092068B" w:rsidRDefault="00227951" w:rsidP="00227951">
      <w:pPr>
        <w:suppressAutoHyphens w:val="0"/>
        <w:spacing w:before="0" w:after="0"/>
        <w:jc w:val="left"/>
        <w:rPr>
          <w:rFonts w:cstheme="minorHAnsi"/>
        </w:rPr>
      </w:pPr>
      <w:r w:rsidRPr="0092068B">
        <w:rPr>
          <w:rFonts w:cstheme="minorHAnsi"/>
          <w:u w:val="single"/>
        </w:rPr>
        <w:t>Menú de navegación</w:t>
      </w:r>
      <w:r w:rsidRPr="0092068B">
        <w:rPr>
          <w:rFonts w:cstheme="minorHAnsi"/>
        </w:rPr>
        <w:t>: Menú o submenú de navegación que se encuentra en la parte superior de la aplicación.</w:t>
      </w:r>
    </w:p>
    <w:p w14:paraId="3443B4D2" w14:textId="77777777" w:rsidR="00227951" w:rsidRPr="0092068B" w:rsidRDefault="00227951" w:rsidP="00227951">
      <w:pPr>
        <w:suppressAutoHyphens w:val="0"/>
        <w:spacing w:before="0" w:after="0"/>
        <w:jc w:val="left"/>
        <w:rPr>
          <w:rFonts w:cstheme="minorHAnsi"/>
          <w:sz w:val="10"/>
          <w:szCs w:val="10"/>
        </w:rPr>
      </w:pPr>
    </w:p>
    <w:p w14:paraId="247CB049" w14:textId="681EA577" w:rsidR="00227951" w:rsidRPr="0092068B" w:rsidRDefault="00227951" w:rsidP="00227951">
      <w:pPr>
        <w:suppressAutoHyphens w:val="0"/>
        <w:spacing w:before="0" w:after="0"/>
        <w:jc w:val="left"/>
        <w:rPr>
          <w:rFonts w:cstheme="minorHAnsi"/>
        </w:rPr>
      </w:pPr>
      <w:r w:rsidRPr="0092068B">
        <w:rPr>
          <w:rFonts w:cstheme="minorHAnsi"/>
          <w:u w:val="single"/>
        </w:rPr>
        <w:t>Flecha rellena</w:t>
      </w:r>
      <w:r w:rsidRPr="0092068B">
        <w:rPr>
          <w:rFonts w:cstheme="minorHAnsi"/>
        </w:rPr>
        <w:t>: Indica un cambio de página accionado por el usuario.</w:t>
      </w:r>
    </w:p>
    <w:p w14:paraId="5E83ABBF" w14:textId="77777777" w:rsidR="00227951" w:rsidRPr="0092068B" w:rsidRDefault="00227951" w:rsidP="00227951">
      <w:pPr>
        <w:suppressAutoHyphens w:val="0"/>
        <w:spacing w:before="0" w:after="0"/>
        <w:jc w:val="left"/>
        <w:rPr>
          <w:rFonts w:cstheme="minorHAnsi"/>
          <w:sz w:val="8"/>
          <w:szCs w:val="8"/>
        </w:rPr>
      </w:pPr>
    </w:p>
    <w:p w14:paraId="7C60A64F" w14:textId="7ABEB3EC" w:rsidR="00227951" w:rsidRDefault="00227951" w:rsidP="00227951">
      <w:pPr>
        <w:suppressAutoHyphens w:val="0"/>
        <w:spacing w:before="0" w:after="0"/>
        <w:jc w:val="left"/>
        <w:rPr>
          <w:rFonts w:cstheme="minorHAnsi"/>
        </w:rPr>
      </w:pPr>
      <w:r w:rsidRPr="0092068B">
        <w:rPr>
          <w:rFonts w:cstheme="minorHAnsi"/>
          <w:u w:val="single"/>
        </w:rPr>
        <w:t>Flecha vacía</w:t>
      </w:r>
      <w:r w:rsidRPr="0092068B">
        <w:rPr>
          <w:rFonts w:cstheme="minorHAnsi"/>
        </w:rPr>
        <w:t>: Indica una redirección automática de la aplicación.</w:t>
      </w:r>
    </w:p>
    <w:p w14:paraId="010961F2" w14:textId="5FFF221B" w:rsidR="00227951" w:rsidRDefault="00227951" w:rsidP="00227951">
      <w:pPr>
        <w:suppressAutoHyphens w:val="0"/>
        <w:spacing w:before="0" w:after="0"/>
        <w:jc w:val="left"/>
        <w:rPr>
          <w:rFonts w:cstheme="minorHAnsi"/>
        </w:rPr>
      </w:pPr>
    </w:p>
    <w:p w14:paraId="4B5EE85A" w14:textId="77777777" w:rsidR="00227951" w:rsidRPr="0092068B" w:rsidRDefault="00227951" w:rsidP="00227951">
      <w:pPr>
        <w:suppressAutoHyphens w:val="0"/>
        <w:spacing w:before="0" w:after="0"/>
        <w:jc w:val="left"/>
        <w:rPr>
          <w:rFonts w:cstheme="minorHAnsi"/>
        </w:rPr>
      </w:pPr>
      <w:r w:rsidRPr="0092068B">
        <w:rPr>
          <w:rFonts w:cstheme="minorHAnsi"/>
        </w:rPr>
        <w:t>Código de colores:</w:t>
      </w:r>
    </w:p>
    <w:p w14:paraId="13049EB0" w14:textId="77777777" w:rsidR="00227951" w:rsidRPr="0092068B" w:rsidRDefault="00227951" w:rsidP="00227951">
      <w:pPr>
        <w:suppressAutoHyphens w:val="0"/>
        <w:spacing w:before="0" w:after="0"/>
        <w:jc w:val="left"/>
        <w:rPr>
          <w:rFonts w:cstheme="minorHAnsi"/>
        </w:rPr>
      </w:pPr>
      <w:r w:rsidRPr="0092068B">
        <w:rPr>
          <w:rFonts w:cstheme="minorHAnsi"/>
          <w:b/>
          <w:bCs/>
        </w:rPr>
        <w:t xml:space="preserve">Negro: </w:t>
      </w:r>
      <w:r w:rsidRPr="0092068B">
        <w:rPr>
          <w:rFonts w:cstheme="minorHAnsi"/>
        </w:rPr>
        <w:t>Menú de navegación superior visible desde cualquier parte de la aplicación.</w:t>
      </w:r>
    </w:p>
    <w:p w14:paraId="33487F2F" w14:textId="75501D6A" w:rsidR="00227951" w:rsidRPr="0092068B" w:rsidRDefault="00227951" w:rsidP="00227951">
      <w:pPr>
        <w:suppressAutoHyphens w:val="0"/>
        <w:spacing w:before="0" w:after="0"/>
        <w:jc w:val="left"/>
        <w:rPr>
          <w:rFonts w:cstheme="minorHAnsi"/>
        </w:rPr>
      </w:pPr>
      <w:r w:rsidRPr="0092068B">
        <w:rPr>
          <w:rFonts w:cstheme="minorHAnsi"/>
          <w:b/>
          <w:bCs/>
          <w:color w:val="00B0F0"/>
        </w:rPr>
        <w:t>Azul</w:t>
      </w:r>
      <w:r w:rsidRPr="0092068B">
        <w:rPr>
          <w:rFonts w:cstheme="minorHAnsi"/>
          <w:color w:val="00B0F0"/>
        </w:rPr>
        <w:t>:</w:t>
      </w:r>
      <w:r w:rsidRPr="0092068B">
        <w:rPr>
          <w:rFonts w:cstheme="minorHAnsi"/>
        </w:rPr>
        <w:t xml:space="preserve">  Opciones </w:t>
      </w:r>
      <w:r w:rsidR="0088038E" w:rsidRPr="0092068B">
        <w:rPr>
          <w:rFonts w:cstheme="minorHAnsi"/>
        </w:rPr>
        <w:t>públicas</w:t>
      </w:r>
      <w:r w:rsidRPr="0092068B">
        <w:rPr>
          <w:rFonts w:cstheme="minorHAnsi"/>
        </w:rPr>
        <w:t xml:space="preserve"> para el registro e inicio de sesión del usuario.</w:t>
      </w:r>
    </w:p>
    <w:p w14:paraId="7F43FF38" w14:textId="77777777" w:rsidR="00227951" w:rsidRPr="0092068B" w:rsidRDefault="00227951" w:rsidP="00227951">
      <w:pPr>
        <w:suppressAutoHyphens w:val="0"/>
        <w:spacing w:before="0" w:after="0"/>
        <w:jc w:val="left"/>
        <w:rPr>
          <w:rFonts w:cstheme="minorHAnsi"/>
        </w:rPr>
      </w:pPr>
      <w:r w:rsidRPr="0092068B">
        <w:rPr>
          <w:rFonts w:cstheme="minorHAnsi"/>
          <w:b/>
          <w:bCs/>
          <w:color w:val="538135" w:themeColor="accent6" w:themeShade="BF"/>
        </w:rPr>
        <w:t>Verde:</w:t>
      </w:r>
      <w:r w:rsidRPr="0092068B">
        <w:rPr>
          <w:rFonts w:cstheme="minorHAnsi"/>
        </w:rPr>
        <w:t xml:space="preserve"> Página común a todos los usuarios autentificados en la aplicación.</w:t>
      </w:r>
    </w:p>
    <w:p w14:paraId="6EA2FCAE" w14:textId="77777777" w:rsidR="00227951" w:rsidRPr="0092068B" w:rsidRDefault="00227951" w:rsidP="00227951">
      <w:pPr>
        <w:suppressAutoHyphens w:val="0"/>
        <w:spacing w:before="0" w:after="0"/>
        <w:jc w:val="left"/>
        <w:rPr>
          <w:rFonts w:cstheme="minorHAnsi"/>
        </w:rPr>
      </w:pPr>
      <w:r w:rsidRPr="0092068B">
        <w:rPr>
          <w:rFonts w:cstheme="minorHAnsi"/>
          <w:b/>
          <w:bCs/>
          <w:color w:val="BF8F00" w:themeColor="accent4" w:themeShade="BF"/>
        </w:rPr>
        <w:t>Amarillo:</w:t>
      </w:r>
      <w:r w:rsidRPr="0092068B">
        <w:rPr>
          <w:rFonts w:cstheme="minorHAnsi"/>
          <w:b/>
          <w:bCs/>
        </w:rPr>
        <w:t xml:space="preserve"> </w:t>
      </w:r>
      <w:r w:rsidRPr="0092068B">
        <w:rPr>
          <w:rFonts w:cstheme="minorHAnsi"/>
        </w:rPr>
        <w:t>Página y acciones exclusivas del administrador.</w:t>
      </w:r>
    </w:p>
    <w:p w14:paraId="7DC48A6E" w14:textId="5F8D361D" w:rsidR="00227951" w:rsidRDefault="00227951" w:rsidP="00227951">
      <w:pPr>
        <w:suppressAutoHyphens w:val="0"/>
        <w:spacing w:before="0" w:after="0"/>
        <w:jc w:val="left"/>
        <w:rPr>
          <w:rFonts w:cstheme="minorHAnsi"/>
        </w:rPr>
      </w:pPr>
      <w:r w:rsidRPr="0092068B">
        <w:rPr>
          <w:rFonts w:cstheme="minorHAnsi"/>
          <w:b/>
          <w:bCs/>
          <w:color w:val="CC00FF"/>
        </w:rPr>
        <w:t xml:space="preserve">Morado: </w:t>
      </w:r>
      <w:r w:rsidRPr="0092068B">
        <w:rPr>
          <w:rFonts w:cstheme="minorHAnsi"/>
        </w:rPr>
        <w:t>Página y acciones exclusivas de usuarios.</w:t>
      </w:r>
    </w:p>
    <w:p w14:paraId="1160C392" w14:textId="77777777" w:rsidR="00227951" w:rsidRPr="0092068B" w:rsidRDefault="00227951" w:rsidP="00C22E0A">
      <w:pPr>
        <w:pStyle w:val="Ttulo3"/>
      </w:pPr>
      <w:bookmarkStart w:id="5" w:name="_Toc67260564"/>
      <w:bookmarkStart w:id="6" w:name="_Toc71402586"/>
      <w:r w:rsidRPr="0092068B">
        <w:t>Explicación del mapa</w:t>
      </w:r>
      <w:bookmarkEnd w:id="5"/>
      <w:bookmarkEnd w:id="6"/>
    </w:p>
    <w:p w14:paraId="483B825E" w14:textId="397960FA" w:rsidR="00227951" w:rsidRPr="0092068B" w:rsidRDefault="00227951" w:rsidP="00227951">
      <w:pPr>
        <w:rPr>
          <w:rFonts w:cstheme="minorHAnsi"/>
        </w:rPr>
      </w:pPr>
      <w:r w:rsidRPr="0092068B">
        <w:rPr>
          <w:rFonts w:cstheme="minorHAnsi"/>
        </w:rPr>
        <w:t xml:space="preserve">Al acceder a la aplicación el usuario no estará autentificado en la aplicación, por lo que desde el menú “Navegación” solo podrá acceder a las </w:t>
      </w:r>
      <w:r w:rsidR="0088038E" w:rsidRPr="0092068B">
        <w:rPr>
          <w:rFonts w:cstheme="minorHAnsi"/>
        </w:rPr>
        <w:t>páginas</w:t>
      </w:r>
      <w:r w:rsidRPr="0092068B">
        <w:rPr>
          <w:rFonts w:cstheme="minorHAnsi"/>
        </w:rPr>
        <w:t xml:space="preserve"> de registro e identificación. Por defecto la aplicación le redirigirá a la pantalla de identificación, pero si no tiene un registro previo puede acceder a la pantalla de registro desde el menú. Una vez autentificado (ya sea como registrado o identificado) la aplicación redirige automáticamente a la </w:t>
      </w:r>
      <w:r w:rsidR="0088038E" w:rsidRPr="0092068B">
        <w:rPr>
          <w:rFonts w:cstheme="minorHAnsi"/>
        </w:rPr>
        <w:t>página</w:t>
      </w:r>
      <w:r w:rsidRPr="0092068B">
        <w:rPr>
          <w:rFonts w:cstheme="minorHAnsi"/>
        </w:rPr>
        <w:t xml:space="preserve"> de perfil de usuario, que es común para todos los tipos de usuario.</w:t>
      </w:r>
    </w:p>
    <w:p w14:paraId="2E05312F" w14:textId="51D5656B" w:rsidR="00227951" w:rsidRPr="0092068B" w:rsidRDefault="00227951" w:rsidP="00227951">
      <w:pPr>
        <w:rPr>
          <w:rFonts w:cstheme="minorHAnsi"/>
        </w:rPr>
      </w:pPr>
      <w:r w:rsidRPr="0092068B">
        <w:rPr>
          <w:rFonts w:cstheme="minorHAnsi"/>
        </w:rPr>
        <w:t xml:space="preserve">Si el usuario es administrador en la pantalla de perfil de usuario únicamente verá un mensaje de bienvenida, y en la barra de navegación tendrá la opción de ir a la página de usuarios registrados. En esta </w:t>
      </w:r>
      <w:r w:rsidR="0088038E" w:rsidRPr="0092068B">
        <w:rPr>
          <w:rFonts w:cstheme="minorHAnsi"/>
        </w:rPr>
        <w:t>página</w:t>
      </w:r>
      <w:r w:rsidRPr="0092068B">
        <w:rPr>
          <w:rFonts w:cstheme="minorHAnsi"/>
        </w:rPr>
        <w:t xml:space="preserve"> el administrado puede marcar los usuarios de la lista que quiera y eliminarlos del sistema, cuando haga esto verá como los usuarios desaparecen de la lista.</w:t>
      </w:r>
    </w:p>
    <w:p w14:paraId="183C942B" w14:textId="77777777" w:rsidR="00227951" w:rsidRPr="0092068B" w:rsidRDefault="00227951" w:rsidP="00227951">
      <w:pPr>
        <w:rPr>
          <w:rFonts w:cstheme="minorHAnsi"/>
        </w:rPr>
      </w:pPr>
      <w:r w:rsidRPr="0092068B">
        <w:rPr>
          <w:rFonts w:cstheme="minorHAnsi"/>
        </w:rPr>
        <w:t>Si el usuario es un usuario estándar en la pantalla de perfil de usuario le aparecerá su nombre, la cantidad de dinero que tiene, y dos enlaces para ver sus ofertas publicadas y compradas. Además, desde el menú de navegación podrá acceder a cuatro opciones:</w:t>
      </w:r>
    </w:p>
    <w:p w14:paraId="670D0305" w14:textId="77777777" w:rsidR="00227951" w:rsidRPr="0092068B" w:rsidRDefault="00227951" w:rsidP="00227951">
      <w:pPr>
        <w:pStyle w:val="Prrafodelista"/>
        <w:numPr>
          <w:ilvl w:val="0"/>
          <w:numId w:val="57"/>
        </w:numPr>
        <w:rPr>
          <w:rFonts w:cstheme="minorHAnsi"/>
        </w:rPr>
      </w:pPr>
      <w:r w:rsidRPr="0092068B">
        <w:rPr>
          <w:rFonts w:cstheme="minorHAnsi"/>
        </w:rPr>
        <w:t>Publicar oferta: En esta pantalla el usuario podrá rellenar el formulario para la creación de una nueva oferta. Una vez relleno, al dar a publicar, se le redirigirá a la pantalla de ofertas publicadas automáticamente.</w:t>
      </w:r>
    </w:p>
    <w:p w14:paraId="7939C901" w14:textId="7A5A1026" w:rsidR="00227951" w:rsidRPr="0092068B" w:rsidRDefault="00227951" w:rsidP="00227951">
      <w:pPr>
        <w:pStyle w:val="Prrafodelista"/>
        <w:numPr>
          <w:ilvl w:val="0"/>
          <w:numId w:val="57"/>
        </w:numPr>
        <w:rPr>
          <w:rFonts w:cstheme="minorHAnsi"/>
        </w:rPr>
      </w:pPr>
      <w:r w:rsidRPr="0092068B">
        <w:rPr>
          <w:rFonts w:cstheme="minorHAnsi"/>
        </w:rPr>
        <w:t xml:space="preserve">Todas las ofertas: En esta pantalla por defecto se realiza una búsqueda de todas las ofertas existentes en el sistema, pudiendo filtrarlas con la barra de búsquedas. En el listado de las ofertas se muestra el título, la descripción, la fecha de publicación y las opciones de compra. Estas opciones estarán bloqueadas si la oferta ya ha sido comprada o si la oferta esta publicada por el usuario que </w:t>
      </w:r>
      <w:r w:rsidR="00F93C2A" w:rsidRPr="0092068B">
        <w:rPr>
          <w:rFonts w:cstheme="minorHAnsi"/>
        </w:rPr>
        <w:t>está</w:t>
      </w:r>
      <w:r w:rsidRPr="0092068B">
        <w:rPr>
          <w:rFonts w:cstheme="minorHAnsi"/>
        </w:rPr>
        <w:t xml:space="preserve"> navegando, y estará habilitada la opción de compra en caso contrario. Si el usuario compra la oferta se redirigirá automáticamente a la pantalla de ofertas compradas.</w:t>
      </w:r>
    </w:p>
    <w:p w14:paraId="38E124AC" w14:textId="77777777" w:rsidR="00227951" w:rsidRPr="0092068B" w:rsidRDefault="00227951" w:rsidP="00227951">
      <w:pPr>
        <w:pStyle w:val="Prrafodelista"/>
        <w:numPr>
          <w:ilvl w:val="0"/>
          <w:numId w:val="57"/>
        </w:numPr>
        <w:rPr>
          <w:rFonts w:cstheme="minorHAnsi"/>
        </w:rPr>
      </w:pPr>
      <w:r w:rsidRPr="0092068B">
        <w:rPr>
          <w:rFonts w:cstheme="minorHAnsi"/>
        </w:rPr>
        <w:t>Ofertas publicadas: En esta pantalla el usuario podrá ver todas las ofertas que ha publicado, y podrá borrar cualquiera de ellas. Cuando borre alguna podrá ver la lista de nuevo en la que no aparecerá esa oferta.</w:t>
      </w:r>
    </w:p>
    <w:p w14:paraId="3048B752" w14:textId="77777777" w:rsidR="00227951" w:rsidRPr="0092068B" w:rsidRDefault="00227951" w:rsidP="00227951">
      <w:pPr>
        <w:pStyle w:val="Prrafodelista"/>
        <w:numPr>
          <w:ilvl w:val="0"/>
          <w:numId w:val="57"/>
        </w:numPr>
        <w:rPr>
          <w:rFonts w:cstheme="minorHAnsi"/>
        </w:rPr>
      </w:pPr>
      <w:r w:rsidRPr="0092068B">
        <w:rPr>
          <w:rFonts w:cstheme="minorHAnsi"/>
        </w:rPr>
        <w:t>Ofertas compradas: En esta pantalla el usuario podrá ver una lista de todas las ofertas que ha comprado.</w:t>
      </w:r>
    </w:p>
    <w:p w14:paraId="584CFA85" w14:textId="3845FE33" w:rsidR="001C1ED8" w:rsidRDefault="00227951" w:rsidP="001C1ED8">
      <w:pPr>
        <w:pStyle w:val="Ttulo2"/>
        <w:numPr>
          <w:ilvl w:val="0"/>
          <w:numId w:val="0"/>
        </w:numPr>
      </w:pPr>
      <w:bookmarkStart w:id="7" w:name="_Toc65320158"/>
      <w:r>
        <w:br w:type="page"/>
      </w:r>
      <w:bookmarkStart w:id="8" w:name="_Toc71402587"/>
      <w:r w:rsidR="001C1ED8">
        <w:lastRenderedPageBreak/>
        <w:t>Parte de Servicios Web</w:t>
      </w:r>
      <w:bookmarkEnd w:id="8"/>
    </w:p>
    <w:p w14:paraId="569EEB1B" w14:textId="0130B5C8" w:rsidR="001C1ED8" w:rsidRDefault="001C1ED8" w:rsidP="001C1ED8"/>
    <w:p w14:paraId="29AE5954" w14:textId="77777777" w:rsidR="001C1ED8" w:rsidRPr="0092068B" w:rsidRDefault="001C1ED8" w:rsidP="001C1ED8">
      <w:pPr>
        <w:rPr>
          <w:rFonts w:cstheme="minorHAnsi"/>
        </w:rPr>
      </w:pPr>
      <w:r w:rsidRPr="0092068B">
        <w:rPr>
          <w:rFonts w:cstheme="minorHAnsi"/>
        </w:rPr>
        <w:t>Leyenda:</w:t>
      </w:r>
    </w:p>
    <w:p w14:paraId="20A5C249" w14:textId="77777777" w:rsidR="001C1ED8" w:rsidRPr="0092068B" w:rsidRDefault="001C1ED8" w:rsidP="001C1ED8">
      <w:pPr>
        <w:rPr>
          <w:rFonts w:cstheme="minorHAnsi"/>
        </w:rPr>
      </w:pPr>
      <w:r w:rsidRPr="0092068B">
        <w:rPr>
          <w:rFonts w:cstheme="minorHAnsi"/>
          <w:noProof/>
        </w:rPr>
        <w:drawing>
          <wp:anchor distT="0" distB="0" distL="114300" distR="114300" simplePos="0" relativeHeight="251661312" behindDoc="1" locked="0" layoutInCell="1" allowOverlap="1" wp14:anchorId="722AC713" wp14:editId="6E241F9B">
            <wp:simplePos x="0" y="0"/>
            <wp:positionH relativeFrom="column">
              <wp:posOffset>0</wp:posOffset>
            </wp:positionH>
            <wp:positionV relativeFrom="paragraph">
              <wp:posOffset>1270</wp:posOffset>
            </wp:positionV>
            <wp:extent cx="1013460" cy="2757431"/>
            <wp:effectExtent l="0" t="0" r="0" b="5080"/>
            <wp:wrapTight wrapText="bothSides">
              <wp:wrapPolygon edited="0">
                <wp:start x="0" y="0"/>
                <wp:lineTo x="0" y="21491"/>
                <wp:lineTo x="21113" y="21491"/>
                <wp:lineTo x="2111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3460" cy="2757431"/>
                    </a:xfrm>
                    <a:prstGeom prst="rect">
                      <a:avLst/>
                    </a:prstGeom>
                  </pic:spPr>
                </pic:pic>
              </a:graphicData>
            </a:graphic>
            <wp14:sizeRelH relativeFrom="page">
              <wp14:pctWidth>0</wp14:pctWidth>
            </wp14:sizeRelH>
            <wp14:sizeRelV relativeFrom="page">
              <wp14:pctHeight>0</wp14:pctHeight>
            </wp14:sizeRelV>
          </wp:anchor>
        </w:drawing>
      </w:r>
      <w:r w:rsidRPr="0092068B">
        <w:rPr>
          <w:rFonts w:cstheme="minorHAnsi"/>
        </w:rPr>
        <w:t xml:space="preserve"> </w:t>
      </w:r>
    </w:p>
    <w:p w14:paraId="121B2B09" w14:textId="77777777" w:rsidR="001C1ED8" w:rsidRPr="0092068B" w:rsidRDefault="001C1ED8" w:rsidP="001C1ED8">
      <w:pPr>
        <w:rPr>
          <w:rFonts w:cstheme="minorHAnsi"/>
        </w:rPr>
      </w:pPr>
      <w:r w:rsidRPr="0092068B">
        <w:rPr>
          <w:rFonts w:cstheme="minorHAnsi"/>
          <w:u w:val="single"/>
        </w:rPr>
        <w:t>Página</w:t>
      </w:r>
      <w:r w:rsidRPr="0092068B">
        <w:rPr>
          <w:rFonts w:cstheme="minorHAnsi"/>
        </w:rPr>
        <w:t>: Muestra cada una de las paginas existentes en la aplicación.</w:t>
      </w:r>
    </w:p>
    <w:p w14:paraId="374EBACF" w14:textId="77777777" w:rsidR="001C1ED8" w:rsidRPr="0092068B" w:rsidRDefault="001C1ED8" w:rsidP="001C1ED8">
      <w:pPr>
        <w:rPr>
          <w:rFonts w:cstheme="minorHAnsi"/>
        </w:rPr>
      </w:pPr>
    </w:p>
    <w:p w14:paraId="62615610" w14:textId="77777777" w:rsidR="001C1ED8" w:rsidRPr="0092068B" w:rsidRDefault="001C1ED8" w:rsidP="001C1ED8">
      <w:pPr>
        <w:rPr>
          <w:rFonts w:cstheme="minorHAnsi"/>
        </w:rPr>
      </w:pPr>
      <w:r w:rsidRPr="0092068B">
        <w:rPr>
          <w:rFonts w:cstheme="minorHAnsi"/>
          <w:u w:val="single"/>
        </w:rPr>
        <w:t>Permisos</w:t>
      </w:r>
      <w:r w:rsidRPr="0092068B">
        <w:rPr>
          <w:rFonts w:cstheme="minorHAnsi"/>
        </w:rPr>
        <w:t>: Muestra los permisos requeridos para esa zona de la aplicación (código de colores explicados a continuación)</w:t>
      </w:r>
    </w:p>
    <w:p w14:paraId="4B2F8CDD" w14:textId="77777777" w:rsidR="001C1ED8" w:rsidRPr="0092068B" w:rsidRDefault="001C1ED8" w:rsidP="001C1ED8">
      <w:pPr>
        <w:suppressAutoHyphens w:val="0"/>
        <w:spacing w:before="0" w:after="0"/>
        <w:jc w:val="left"/>
        <w:rPr>
          <w:rFonts w:cstheme="minorHAnsi"/>
        </w:rPr>
      </w:pPr>
      <w:r w:rsidRPr="0092068B">
        <w:rPr>
          <w:rFonts w:cstheme="minorHAnsi"/>
        </w:rPr>
        <w:t>Acción: Posibles acciones a realizar en cada página.</w:t>
      </w:r>
    </w:p>
    <w:p w14:paraId="7A3BC715" w14:textId="77777777" w:rsidR="001C1ED8" w:rsidRPr="0092068B" w:rsidRDefault="001C1ED8" w:rsidP="001C1ED8">
      <w:pPr>
        <w:suppressAutoHyphens w:val="0"/>
        <w:spacing w:before="0" w:after="0"/>
        <w:jc w:val="left"/>
        <w:rPr>
          <w:rFonts w:cstheme="minorHAnsi"/>
        </w:rPr>
      </w:pPr>
    </w:p>
    <w:p w14:paraId="625177CC" w14:textId="77777777" w:rsidR="001C1ED8" w:rsidRPr="0092068B" w:rsidRDefault="001C1ED8" w:rsidP="001C1ED8">
      <w:pPr>
        <w:suppressAutoHyphens w:val="0"/>
        <w:spacing w:before="0" w:after="0"/>
        <w:jc w:val="left"/>
        <w:rPr>
          <w:rFonts w:cstheme="minorHAnsi"/>
        </w:rPr>
      </w:pPr>
    </w:p>
    <w:p w14:paraId="6A6DC105" w14:textId="77777777" w:rsidR="001C1ED8" w:rsidRPr="0092068B" w:rsidRDefault="001C1ED8" w:rsidP="001C1ED8">
      <w:pPr>
        <w:suppressAutoHyphens w:val="0"/>
        <w:spacing w:before="0" w:after="0"/>
        <w:jc w:val="left"/>
        <w:rPr>
          <w:rFonts w:cstheme="minorHAnsi"/>
        </w:rPr>
      </w:pPr>
      <w:r w:rsidRPr="0092068B">
        <w:rPr>
          <w:rFonts w:cstheme="minorHAnsi"/>
          <w:u w:val="single"/>
        </w:rPr>
        <w:t>Menú de navegación</w:t>
      </w:r>
      <w:r w:rsidRPr="0092068B">
        <w:rPr>
          <w:rFonts w:cstheme="minorHAnsi"/>
        </w:rPr>
        <w:t>: Menú o submenú de navegación que se encuentra en la parte superior de la aplicación.</w:t>
      </w:r>
    </w:p>
    <w:p w14:paraId="0F92DCF2" w14:textId="77777777" w:rsidR="001C1ED8" w:rsidRPr="0092068B" w:rsidRDefault="001C1ED8" w:rsidP="001C1ED8">
      <w:pPr>
        <w:suppressAutoHyphens w:val="0"/>
        <w:spacing w:before="0" w:after="0"/>
        <w:jc w:val="left"/>
        <w:rPr>
          <w:rFonts w:cstheme="minorHAnsi"/>
          <w:sz w:val="10"/>
          <w:szCs w:val="10"/>
        </w:rPr>
      </w:pPr>
    </w:p>
    <w:p w14:paraId="1032FA9F" w14:textId="77777777" w:rsidR="001C1ED8" w:rsidRPr="0092068B" w:rsidRDefault="001C1ED8" w:rsidP="001C1ED8">
      <w:pPr>
        <w:suppressAutoHyphens w:val="0"/>
        <w:spacing w:before="0" w:after="0"/>
        <w:jc w:val="left"/>
        <w:rPr>
          <w:rFonts w:cstheme="minorHAnsi"/>
        </w:rPr>
      </w:pPr>
      <w:r w:rsidRPr="0092068B">
        <w:rPr>
          <w:rFonts w:cstheme="minorHAnsi"/>
          <w:u w:val="single"/>
        </w:rPr>
        <w:t>Flecha rellena</w:t>
      </w:r>
      <w:r w:rsidRPr="0092068B">
        <w:rPr>
          <w:rFonts w:cstheme="minorHAnsi"/>
        </w:rPr>
        <w:t>: Indica un cambio de página accionado por el usuario.</w:t>
      </w:r>
    </w:p>
    <w:p w14:paraId="0EC55CEA" w14:textId="77777777" w:rsidR="001C1ED8" w:rsidRPr="0092068B" w:rsidRDefault="001C1ED8" w:rsidP="001C1ED8">
      <w:pPr>
        <w:suppressAutoHyphens w:val="0"/>
        <w:spacing w:before="0" w:after="0"/>
        <w:jc w:val="left"/>
        <w:rPr>
          <w:rFonts w:cstheme="minorHAnsi"/>
          <w:sz w:val="8"/>
          <w:szCs w:val="8"/>
        </w:rPr>
      </w:pPr>
    </w:p>
    <w:p w14:paraId="448A247F" w14:textId="77777777" w:rsidR="001C1ED8" w:rsidRDefault="001C1ED8" w:rsidP="001C1ED8">
      <w:pPr>
        <w:suppressAutoHyphens w:val="0"/>
        <w:spacing w:before="0" w:after="0"/>
        <w:jc w:val="left"/>
        <w:rPr>
          <w:rFonts w:cstheme="minorHAnsi"/>
        </w:rPr>
      </w:pPr>
      <w:r w:rsidRPr="0092068B">
        <w:rPr>
          <w:rFonts w:cstheme="minorHAnsi"/>
          <w:u w:val="single"/>
        </w:rPr>
        <w:t>Flecha vacía</w:t>
      </w:r>
      <w:r w:rsidRPr="0092068B">
        <w:rPr>
          <w:rFonts w:cstheme="minorHAnsi"/>
        </w:rPr>
        <w:t>: Indica una redirección automática de la aplicación.</w:t>
      </w:r>
    </w:p>
    <w:p w14:paraId="02A6EB6A" w14:textId="77777777" w:rsidR="001C1ED8" w:rsidRDefault="001C1ED8" w:rsidP="001C1ED8">
      <w:pPr>
        <w:suppressAutoHyphens w:val="0"/>
        <w:spacing w:before="0" w:after="0"/>
        <w:jc w:val="left"/>
        <w:rPr>
          <w:rFonts w:cstheme="minorHAnsi"/>
        </w:rPr>
      </w:pPr>
    </w:p>
    <w:p w14:paraId="58A1FBBA" w14:textId="77777777" w:rsidR="001C1ED8" w:rsidRPr="0092068B" w:rsidRDefault="001C1ED8" w:rsidP="001C1ED8">
      <w:pPr>
        <w:suppressAutoHyphens w:val="0"/>
        <w:spacing w:before="0" w:after="0"/>
        <w:jc w:val="left"/>
        <w:rPr>
          <w:rFonts w:cstheme="minorHAnsi"/>
        </w:rPr>
      </w:pPr>
      <w:r w:rsidRPr="0092068B">
        <w:rPr>
          <w:rFonts w:cstheme="minorHAnsi"/>
        </w:rPr>
        <w:t>Código de colores:</w:t>
      </w:r>
    </w:p>
    <w:p w14:paraId="5942ED95" w14:textId="77777777" w:rsidR="001C1ED8" w:rsidRPr="0092068B" w:rsidRDefault="001C1ED8" w:rsidP="001C1ED8">
      <w:pPr>
        <w:suppressAutoHyphens w:val="0"/>
        <w:spacing w:before="0" w:after="0"/>
        <w:jc w:val="left"/>
        <w:rPr>
          <w:rFonts w:cstheme="minorHAnsi"/>
        </w:rPr>
      </w:pPr>
      <w:r w:rsidRPr="0092068B">
        <w:rPr>
          <w:rFonts w:cstheme="minorHAnsi"/>
          <w:b/>
          <w:bCs/>
        </w:rPr>
        <w:t xml:space="preserve">Negro: </w:t>
      </w:r>
      <w:r w:rsidRPr="0092068B">
        <w:rPr>
          <w:rFonts w:cstheme="minorHAnsi"/>
        </w:rPr>
        <w:t>Menú de navegación superior visible desde cualquier parte de la aplicación.</w:t>
      </w:r>
    </w:p>
    <w:p w14:paraId="769B6826" w14:textId="1D83E395" w:rsidR="001C1ED8" w:rsidRPr="0092068B" w:rsidRDefault="001C1ED8" w:rsidP="001C1ED8">
      <w:pPr>
        <w:suppressAutoHyphens w:val="0"/>
        <w:spacing w:before="0" w:after="0"/>
        <w:jc w:val="left"/>
        <w:rPr>
          <w:rFonts w:cstheme="minorHAnsi"/>
        </w:rPr>
      </w:pPr>
      <w:r w:rsidRPr="0092068B">
        <w:rPr>
          <w:rFonts w:cstheme="minorHAnsi"/>
          <w:b/>
          <w:bCs/>
          <w:color w:val="00B0F0"/>
        </w:rPr>
        <w:t>Azul</w:t>
      </w:r>
      <w:r w:rsidRPr="0092068B">
        <w:rPr>
          <w:rFonts w:cstheme="minorHAnsi"/>
          <w:color w:val="00B0F0"/>
        </w:rPr>
        <w:t>:</w:t>
      </w:r>
      <w:r w:rsidRPr="0092068B">
        <w:rPr>
          <w:rFonts w:cstheme="minorHAnsi"/>
        </w:rPr>
        <w:t xml:space="preserve">  Opciones públicas para el registro e inicio de sesión del usuario.</w:t>
      </w:r>
    </w:p>
    <w:p w14:paraId="42F76601" w14:textId="77777777" w:rsidR="001C1ED8" w:rsidRDefault="001C1ED8" w:rsidP="001C1ED8">
      <w:pPr>
        <w:suppressAutoHyphens w:val="0"/>
        <w:spacing w:before="0" w:after="0"/>
        <w:jc w:val="left"/>
        <w:rPr>
          <w:rFonts w:cstheme="minorHAnsi"/>
        </w:rPr>
      </w:pPr>
      <w:r w:rsidRPr="0092068B">
        <w:rPr>
          <w:rFonts w:cstheme="minorHAnsi"/>
          <w:b/>
          <w:bCs/>
          <w:color w:val="CC00FF"/>
        </w:rPr>
        <w:t xml:space="preserve">Morado: </w:t>
      </w:r>
      <w:r w:rsidRPr="0092068B">
        <w:rPr>
          <w:rFonts w:cstheme="minorHAnsi"/>
        </w:rPr>
        <w:t>Página y acciones exclusivas de usuarios.</w:t>
      </w:r>
    </w:p>
    <w:p w14:paraId="2810FE78" w14:textId="77777777" w:rsidR="001C1ED8" w:rsidRPr="0092068B" w:rsidRDefault="001C1ED8" w:rsidP="001C1ED8">
      <w:pPr>
        <w:pStyle w:val="Ttulo3"/>
      </w:pPr>
      <w:bookmarkStart w:id="9" w:name="_Toc71402588"/>
      <w:r w:rsidRPr="0092068B">
        <w:t>Explicación del mapa</w:t>
      </w:r>
      <w:bookmarkEnd w:id="9"/>
    </w:p>
    <w:p w14:paraId="7035AF9C" w14:textId="77777777" w:rsidR="001C1ED8" w:rsidRPr="001C1ED8" w:rsidRDefault="001C1ED8" w:rsidP="001C1ED8"/>
    <w:p w14:paraId="51417217" w14:textId="1EDE7C23" w:rsidR="001C1ED8" w:rsidRDefault="001C1ED8" w:rsidP="001C1ED8">
      <w:pPr>
        <w:pStyle w:val="Ttulo2"/>
        <w:numPr>
          <w:ilvl w:val="0"/>
          <w:numId w:val="0"/>
        </w:numPr>
      </w:pPr>
      <w:r>
        <w:br w:type="page"/>
      </w:r>
    </w:p>
    <w:p w14:paraId="4738D503" w14:textId="77777777" w:rsidR="00227951" w:rsidRDefault="00227951">
      <w:pPr>
        <w:suppressAutoHyphens w:val="0"/>
        <w:spacing w:before="0" w:after="0"/>
        <w:jc w:val="left"/>
        <w:rPr>
          <w:rFonts w:asciiTheme="majorHAnsi" w:hAnsiTheme="majorHAnsi" w:cs="Arial"/>
          <w:b/>
          <w:bCs/>
          <w:kern w:val="1"/>
          <w:sz w:val="32"/>
          <w:szCs w:val="32"/>
        </w:rPr>
      </w:pPr>
    </w:p>
    <w:p w14:paraId="5CCCE7BD" w14:textId="07196ABC" w:rsidR="006868BF" w:rsidRDefault="00C617ED" w:rsidP="006A0360">
      <w:pPr>
        <w:pStyle w:val="Ttulo1"/>
      </w:pPr>
      <w:bookmarkStart w:id="10" w:name="_Toc71402589"/>
      <w:r>
        <w:t>Aspectos técnicos</w:t>
      </w:r>
      <w:r w:rsidR="003861D9">
        <w:t xml:space="preserve"> y de diseño relevantes</w:t>
      </w:r>
      <w:bookmarkEnd w:id="7"/>
      <w:bookmarkEnd w:id="10"/>
    </w:p>
    <w:p w14:paraId="20E40D80" w14:textId="797FB125" w:rsidR="00227951" w:rsidRPr="0092068B" w:rsidRDefault="00227951" w:rsidP="00227951">
      <w:pPr>
        <w:pStyle w:val="Ttulo2"/>
        <w:numPr>
          <w:ilvl w:val="0"/>
          <w:numId w:val="0"/>
        </w:numPr>
      </w:pPr>
      <w:bookmarkStart w:id="11" w:name="_Toc67260566"/>
      <w:bookmarkStart w:id="12" w:name="_Toc71402590"/>
      <w:r w:rsidRPr="0092068B">
        <w:t>Modelo de dominio</w:t>
      </w:r>
      <w:bookmarkEnd w:id="11"/>
      <w:r w:rsidR="0088038E">
        <w:t xml:space="preserve"> de la base de datos</w:t>
      </w:r>
      <w:bookmarkEnd w:id="12"/>
    </w:p>
    <w:p w14:paraId="75207181" w14:textId="20DCE0E4" w:rsidR="00227951" w:rsidRPr="00227951" w:rsidRDefault="00227951" w:rsidP="00227951"/>
    <w:p w14:paraId="33978272" w14:textId="77777777" w:rsidR="00227951" w:rsidRPr="0092068B" w:rsidRDefault="00227951" w:rsidP="00227951">
      <w:pPr>
        <w:pStyle w:val="Ttulo2"/>
        <w:numPr>
          <w:ilvl w:val="0"/>
          <w:numId w:val="0"/>
        </w:numPr>
        <w:rPr>
          <w:rFonts w:asciiTheme="minorHAnsi" w:hAnsiTheme="minorHAnsi" w:cstheme="minorHAnsi"/>
        </w:rPr>
      </w:pPr>
      <w:bookmarkStart w:id="13" w:name="_Toc67260567"/>
      <w:bookmarkStart w:id="14" w:name="_Toc71402591"/>
      <w:r w:rsidRPr="0092068B">
        <w:rPr>
          <w:rFonts w:asciiTheme="minorHAnsi" w:hAnsiTheme="minorHAnsi" w:cstheme="minorHAnsi"/>
        </w:rPr>
        <w:t>Decisiones de implementación</w:t>
      </w:r>
      <w:bookmarkEnd w:id="13"/>
      <w:bookmarkEnd w:id="14"/>
    </w:p>
    <w:p w14:paraId="3BE314F4" w14:textId="07A07321" w:rsidR="003861D9" w:rsidRDefault="0088038E" w:rsidP="006A0360">
      <w:r>
        <w:t>Para el acceso a la base de datos hay que escribir la contraseña dentro del código. Esto me pareció un gran problema de seguridad. Para solventarlo la contraseña se guarda dentro de un archivo pass.txt que queda fuera de repositorio. En una aplicación real se debería cifrar dicho archivo.</w:t>
      </w:r>
    </w:p>
    <w:p w14:paraId="751845E7" w14:textId="77777777" w:rsidR="00C22E0A" w:rsidRDefault="00C22E0A" w:rsidP="006A0360">
      <w:r>
        <w:t>Se decidió que el administrador no tenga acceso a la parte de creación y visualización de las ofertas, únicamente a la gestión de los usuarios.</w:t>
      </w:r>
    </w:p>
    <w:p w14:paraId="316D7349" w14:textId="4574B915" w:rsidR="00C22E0A" w:rsidRDefault="00C22E0A" w:rsidP="006A0360">
      <w:r>
        <w:t xml:space="preserve">En el ejercicio </w:t>
      </w:r>
      <w:r w:rsidRPr="00C22E0A">
        <w:t>W9 Usuario registrado: Buscar ofertas</w:t>
      </w:r>
      <w:r>
        <w:t xml:space="preserve">, se decidió añadir la opción de buscar por título y/o descripción para una mejor usabilidad de los usuarios. </w:t>
      </w:r>
      <w:r w:rsidR="0049163D">
        <w:t>Además,</w:t>
      </w:r>
      <w:r>
        <w:t xml:space="preserve"> la página por defecto muestra la lista completa de todas las ofertas, como si se hubiera realizado una búsqueda vacía, para que el usuario no se encuentre únicamente con el campo de búsqueda, en </w:t>
      </w:r>
      <w:r w:rsidR="00B112F4">
        <w:t>consecuencia,</w:t>
      </w:r>
      <w:r>
        <w:t xml:space="preserve"> esta parte se llamará “Todas las ofertas” dentro de la aplicación. </w:t>
      </w:r>
    </w:p>
    <w:p w14:paraId="7892BF9D" w14:textId="77777777" w:rsidR="0088038E" w:rsidRDefault="0088038E" w:rsidP="006A0360"/>
    <w:p w14:paraId="11A79F92" w14:textId="77777777" w:rsidR="003861D9" w:rsidRDefault="003861D9" w:rsidP="006A0360">
      <w:pPr>
        <w:pStyle w:val="Ttulo1"/>
      </w:pPr>
      <w:bookmarkStart w:id="15" w:name="_Toc65320159"/>
      <w:bookmarkStart w:id="16" w:name="_Toc71402592"/>
      <w:r>
        <w:t>Información necesaria para el despliegue y ejecució</w:t>
      </w:r>
      <w:r w:rsidR="001E7166">
        <w:t>n</w:t>
      </w:r>
      <w:bookmarkEnd w:id="15"/>
      <w:bookmarkEnd w:id="16"/>
    </w:p>
    <w:p w14:paraId="66A17017" w14:textId="77777777" w:rsidR="009D13B0" w:rsidRDefault="009D13B0" w:rsidP="009D13B0"/>
    <w:p w14:paraId="5A560A34" w14:textId="77777777" w:rsidR="009D13B0" w:rsidRPr="009D13B0" w:rsidRDefault="009D13B0" w:rsidP="009D13B0">
      <w:pPr>
        <w:pStyle w:val="Ttulo1"/>
      </w:pPr>
      <w:bookmarkStart w:id="17" w:name="_Toc65320160"/>
      <w:bookmarkStart w:id="18" w:name="_Toc71402593"/>
      <w:r>
        <w:t>Conclusión</w:t>
      </w:r>
      <w:bookmarkEnd w:id="17"/>
      <w:bookmarkEnd w:id="18"/>
    </w:p>
    <w:p w14:paraId="31D263A7" w14:textId="599D4D07" w:rsidR="003861D9" w:rsidRDefault="003861D9" w:rsidP="006A0360"/>
    <w:sectPr w:rsidR="003861D9">
      <w:headerReference w:type="default" r:id="rId11"/>
      <w:footerReference w:type="default" r:id="rId12"/>
      <w:pgSz w:w="11906" w:h="16838"/>
      <w:pgMar w:top="1440" w:right="1080" w:bottom="993" w:left="1080" w:header="284" w:footer="1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7B5B" w14:textId="77777777" w:rsidR="00257C9C" w:rsidRDefault="00257C9C">
      <w:pPr>
        <w:spacing w:before="0" w:after="0"/>
      </w:pPr>
      <w:r>
        <w:separator/>
      </w:r>
    </w:p>
  </w:endnote>
  <w:endnote w:type="continuationSeparator" w:id="0">
    <w:p w14:paraId="0BB1F8AC" w14:textId="77777777" w:rsidR="00257C9C" w:rsidRDefault="00257C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charset w:val="00"/>
    <w:family w:val="swiss"/>
    <w:pitch w:val="variable"/>
    <w:sig w:usb0="E0000AFF" w:usb1="500078FF" w:usb2="00000021" w:usb3="00000000" w:csb0="000001BF" w:csb1="00000000"/>
  </w:font>
  <w:font w:name="WenQuanYi Micro Hei">
    <w:charset w:val="80"/>
    <w:family w:val="auto"/>
    <w:pitch w:val="variable"/>
  </w:font>
  <w:font w:name="Lohit Hindi">
    <w:altName w:val="MS Gothic"/>
    <w:charset w:val="80"/>
    <w:family w:val="auto"/>
    <w:pitch w:val="variable"/>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B205" w14:textId="77777777" w:rsidR="00FB38BB" w:rsidRDefault="00FB38BB">
    <w:pPr>
      <w:pStyle w:val="Piedepgina"/>
      <w:pBdr>
        <w:top w:val="single" w:sz="4" w:space="1" w:color="000000"/>
      </w:pBdr>
      <w:jc w:val="center"/>
    </w:pPr>
    <w:r>
      <w:t>-</w:t>
    </w:r>
    <w:r>
      <w:rPr>
        <w:rStyle w:val="Nmerodepgina"/>
      </w:rPr>
      <w:fldChar w:fldCharType="begin"/>
    </w:r>
    <w:r>
      <w:rPr>
        <w:rStyle w:val="Nmerodepgina"/>
      </w:rPr>
      <w:instrText xml:space="preserve"> </w:instrText>
    </w:r>
    <w:r w:rsidR="0022596E">
      <w:rPr>
        <w:rStyle w:val="Nmerodepgina"/>
      </w:rPr>
      <w:instrText>PAGE</w:instrText>
    </w:r>
    <w:r>
      <w:rPr>
        <w:rStyle w:val="Nmerodepgina"/>
      </w:rPr>
      <w:instrText xml:space="preserve"> </w:instrText>
    </w:r>
    <w:r>
      <w:rPr>
        <w:rStyle w:val="Nmerodepgina"/>
      </w:rPr>
      <w:fldChar w:fldCharType="separate"/>
    </w:r>
    <w:r w:rsidR="00FA6A66">
      <w:rPr>
        <w:rStyle w:val="Nmerodepgina"/>
        <w:noProof/>
      </w:rPr>
      <w:t>1</w:t>
    </w:r>
    <w:r>
      <w:rPr>
        <w:rStyle w:val="Nmerodepgina"/>
      </w:rPr>
      <w:fldChar w:fldCharType="end"/>
    </w:r>
    <w:r>
      <w:rPr>
        <w:rStyle w:val="Nmerodepgin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5F5C" w14:textId="77777777" w:rsidR="00257C9C" w:rsidRDefault="00257C9C">
      <w:pPr>
        <w:spacing w:before="0" w:after="0"/>
      </w:pPr>
      <w:r>
        <w:separator/>
      </w:r>
    </w:p>
  </w:footnote>
  <w:footnote w:type="continuationSeparator" w:id="0">
    <w:p w14:paraId="2C480D73" w14:textId="77777777" w:rsidR="00257C9C" w:rsidRDefault="00257C9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548"/>
      <w:gridCol w:w="7096"/>
    </w:tblGrid>
    <w:tr w:rsidR="00FB38BB" w14:paraId="33EE7758" w14:textId="77777777">
      <w:trPr>
        <w:trHeight w:val="1282"/>
      </w:trPr>
      <w:tc>
        <w:tcPr>
          <w:tcW w:w="1548" w:type="dxa"/>
          <w:tcBorders>
            <w:bottom w:val="single" w:sz="4" w:space="0" w:color="000000"/>
          </w:tcBorders>
          <w:shd w:val="clear" w:color="auto" w:fill="auto"/>
        </w:tcPr>
        <w:p w14:paraId="1C7BC254" w14:textId="019F322A" w:rsidR="00FB38BB" w:rsidRDefault="009A78C6">
          <w:pPr>
            <w:rPr>
              <w:rFonts w:ascii="Tahoma" w:hAnsi="Tahoma" w:cs="Tahoma"/>
            </w:rPr>
          </w:pPr>
          <w:r>
            <w:rPr>
              <w:b/>
              <w:bCs/>
              <w:noProof/>
              <w:lang w:eastAsia="es-ES"/>
            </w:rPr>
            <w:drawing>
              <wp:inline distT="0" distB="0" distL="0" distR="0" wp14:anchorId="514980E7" wp14:editId="1021F420">
                <wp:extent cx="688975" cy="700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700405"/>
                        </a:xfrm>
                        <a:prstGeom prst="rect">
                          <a:avLst/>
                        </a:prstGeom>
                        <a:solidFill>
                          <a:srgbClr val="FFFFFF"/>
                        </a:solidFill>
                        <a:ln>
                          <a:noFill/>
                        </a:ln>
                      </pic:spPr>
                    </pic:pic>
                  </a:graphicData>
                </a:graphic>
              </wp:inline>
            </w:drawing>
          </w:r>
        </w:p>
      </w:tc>
      <w:tc>
        <w:tcPr>
          <w:tcW w:w="7096" w:type="dxa"/>
          <w:tcBorders>
            <w:bottom w:val="single" w:sz="4" w:space="0" w:color="000000"/>
          </w:tcBorders>
          <w:shd w:val="clear" w:color="auto" w:fill="auto"/>
        </w:tcPr>
        <w:p w14:paraId="52DACCFB" w14:textId="77777777" w:rsidR="00FB38BB" w:rsidRDefault="00FB38BB">
          <w:pPr>
            <w:pStyle w:val="Ttulo6"/>
            <w:spacing w:before="0"/>
            <w:ind w:left="0"/>
            <w:jc w:val="left"/>
            <w:rPr>
              <w:rFonts w:ascii="Tahoma" w:hAnsi="Tahoma" w:cs="Tahoma"/>
            </w:rPr>
          </w:pPr>
          <w:r>
            <w:rPr>
              <w:rFonts w:ascii="Tahoma" w:hAnsi="Tahoma" w:cs="Tahoma"/>
              <w:b w:val="0"/>
            </w:rPr>
            <w:t>UNIVERSIDAD DE OVIEDO</w:t>
          </w:r>
        </w:p>
        <w:p w14:paraId="2EF6A96D" w14:textId="77777777" w:rsidR="00FB38BB" w:rsidRDefault="00FB38BB">
          <w:pPr>
            <w:spacing w:before="0" w:after="0"/>
            <w:jc w:val="left"/>
          </w:pPr>
          <w:r>
            <w:rPr>
              <w:rFonts w:ascii="Tahoma" w:hAnsi="Tahoma" w:cs="Tahoma"/>
            </w:rPr>
            <w:tab/>
          </w:r>
          <w:r w:rsidR="00455F2B" w:rsidRPr="00725AA1">
            <w:rPr>
              <w:rFonts w:ascii="Tahoma" w:hAnsi="Tahoma" w:cs="Tahoma"/>
              <w:bCs/>
            </w:rPr>
            <w:t>Escuela de Ingeniería Informática</w:t>
          </w:r>
          <w:r w:rsidR="00455F2B">
            <w:rPr>
              <w:rFonts w:ascii="Tahoma" w:hAnsi="Tahoma" w:cs="Tahoma"/>
              <w:bCs/>
            </w:rPr>
            <w:t xml:space="preserve"> - SDI</w:t>
          </w:r>
        </w:p>
        <w:p w14:paraId="47CE982F" w14:textId="1482C2CA" w:rsidR="00FB38BB" w:rsidRDefault="00FB38BB" w:rsidP="005E4C9E">
          <w:pPr>
            <w:spacing w:before="0" w:after="0"/>
            <w:jc w:val="left"/>
            <w:rPr>
              <w:rFonts w:ascii="Tahoma" w:hAnsi="Tahoma" w:cs="Tahoma"/>
            </w:rPr>
          </w:pPr>
          <w:r>
            <w:tab/>
          </w:r>
          <w:r>
            <w:rPr>
              <w:rFonts w:ascii="Tahoma" w:hAnsi="Tahoma" w:cs="Tahoma"/>
            </w:rPr>
            <w:t xml:space="preserve">Práctica </w:t>
          </w:r>
          <w:r w:rsidR="00227951">
            <w:rPr>
              <w:rFonts w:ascii="Tahoma" w:hAnsi="Tahoma" w:cs="Tahoma"/>
            </w:rPr>
            <w:t>2</w:t>
          </w:r>
          <w:r>
            <w:rPr>
              <w:rFonts w:ascii="Tahoma" w:hAnsi="Tahoma" w:cs="Tahoma"/>
            </w:rPr>
            <w:t xml:space="preserve"> - Curso </w:t>
          </w:r>
          <w:r w:rsidR="0062398D">
            <w:rPr>
              <w:rFonts w:ascii="Tahoma" w:hAnsi="Tahoma" w:cs="Tahoma"/>
            </w:rPr>
            <w:t>2020</w:t>
          </w:r>
          <w:r>
            <w:rPr>
              <w:rFonts w:ascii="Tahoma" w:hAnsi="Tahoma" w:cs="Tahoma"/>
            </w:rPr>
            <w:t xml:space="preserve"> / 20</w:t>
          </w:r>
          <w:r w:rsidR="00471378">
            <w:rPr>
              <w:rFonts w:ascii="Tahoma" w:hAnsi="Tahoma" w:cs="Tahoma"/>
            </w:rPr>
            <w:t>2</w:t>
          </w:r>
          <w:r w:rsidR="0062398D">
            <w:rPr>
              <w:rFonts w:ascii="Tahoma" w:hAnsi="Tahoma" w:cs="Tahoma"/>
            </w:rPr>
            <w:t>1</w:t>
          </w:r>
        </w:p>
        <w:p w14:paraId="5BB117E4" w14:textId="77777777" w:rsidR="00FB38BB" w:rsidRDefault="00FB38BB" w:rsidP="00EE3727">
          <w:pPr>
            <w:spacing w:before="0" w:after="0"/>
            <w:jc w:val="left"/>
            <w:rPr>
              <w:sz w:val="18"/>
              <w:szCs w:val="18"/>
            </w:rPr>
          </w:pPr>
        </w:p>
      </w:tc>
    </w:tr>
  </w:tbl>
  <w:p w14:paraId="5E654BED" w14:textId="77777777" w:rsidR="00FB38BB" w:rsidRDefault="00FB38BB">
    <w:pPr>
      <w:spacing w:before="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F5EA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80" w:hanging="360"/>
      </w:pPr>
      <w:rPr>
        <w:rFonts w:ascii="Symbol" w:hAnsi="Symbol" w:cs="Symbol"/>
      </w:rPr>
    </w:lvl>
  </w:abstractNum>
  <w:abstractNum w:abstractNumId="3" w15:restartNumberingAfterBreak="0">
    <w:nsid w:val="00000004"/>
    <w:multiLevelType w:val="singleLevel"/>
    <w:tmpl w:val="00000004"/>
    <w:name w:val="WW8Num11"/>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multilevel"/>
    <w:tmpl w:val="00000005"/>
    <w:name w:val="WW8Num1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5" w15:restartNumberingAfterBreak="0">
    <w:nsid w:val="04A275C5"/>
    <w:multiLevelType w:val="hybridMultilevel"/>
    <w:tmpl w:val="9474B1DA"/>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05D572F0"/>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07BF5CB2"/>
    <w:multiLevelType w:val="multilevel"/>
    <w:tmpl w:val="2D0C7A52"/>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86C452D"/>
    <w:multiLevelType w:val="multilevel"/>
    <w:tmpl w:val="FB3E1F88"/>
    <w:lvl w:ilvl="0">
      <w:start w:val="1"/>
      <w:numFmt w:val="none"/>
      <w:pStyle w:val="Ttulo1"/>
      <w:suff w:val="nothing"/>
      <w:lvlText w:val=""/>
      <w:lvlJc w:val="left"/>
      <w:pPr>
        <w:ind w:left="432" w:hanging="432"/>
      </w:pPr>
      <w:rPr>
        <w:rFonts w:hint="default"/>
      </w:r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15:restartNumberingAfterBreak="0">
    <w:nsid w:val="08CE68DA"/>
    <w:multiLevelType w:val="multilevel"/>
    <w:tmpl w:val="78C46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0DA93B48"/>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E807DB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F0D08C4"/>
    <w:multiLevelType w:val="hybridMultilevel"/>
    <w:tmpl w:val="08DEAAC0"/>
    <w:lvl w:ilvl="0" w:tplc="152805AA">
      <w:start w:val="16"/>
      <w:numFmt w:val="decimal"/>
      <w:lvlText w:val="%1."/>
      <w:lvlJc w:val="left"/>
      <w:pPr>
        <w:ind w:left="36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0F1F58C4"/>
    <w:multiLevelType w:val="multilevel"/>
    <w:tmpl w:val="D0F0416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18553CD5"/>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1BD14582"/>
    <w:multiLevelType w:val="multilevel"/>
    <w:tmpl w:val="9984ED42"/>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269F6CA4"/>
    <w:multiLevelType w:val="hybridMultilevel"/>
    <w:tmpl w:val="F82446BA"/>
    <w:lvl w:ilvl="0" w:tplc="08946E5A">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28E81380"/>
    <w:multiLevelType w:val="multilevel"/>
    <w:tmpl w:val="258608DE"/>
    <w:lvl w:ilvl="0">
      <w:start w:val="1"/>
      <w:numFmt w:val="none"/>
      <w:lvlText w:val="1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D1533F2"/>
    <w:multiLevelType w:val="multilevel"/>
    <w:tmpl w:val="9160B200"/>
    <w:lvl w:ilvl="0">
      <w:start w:val="1"/>
      <w:numFmt w:val="decimal"/>
      <w:lvlText w:val="1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E983116"/>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2006F4"/>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3CE199C"/>
    <w:multiLevelType w:val="hybridMultilevel"/>
    <w:tmpl w:val="74CC4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72652"/>
    <w:multiLevelType w:val="multilevel"/>
    <w:tmpl w:val="4F90DC4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3A627BD2"/>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3A692048"/>
    <w:multiLevelType w:val="hybridMultilevel"/>
    <w:tmpl w:val="B464D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252913"/>
    <w:multiLevelType w:val="multilevel"/>
    <w:tmpl w:val="853A6D88"/>
    <w:lvl w:ilvl="0">
      <w:start w:val="16"/>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A75B1A"/>
    <w:multiLevelType w:val="hybridMultilevel"/>
    <w:tmpl w:val="E59E7714"/>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2CD719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450E6EE3"/>
    <w:multiLevelType w:val="multilevel"/>
    <w:tmpl w:val="7D8CF84E"/>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7D62B7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4B983F6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15:restartNumberingAfterBreak="0">
    <w:nsid w:val="4C99539D"/>
    <w:multiLevelType w:val="hybridMultilevel"/>
    <w:tmpl w:val="C5DE511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2" w15:restartNumberingAfterBreak="0">
    <w:nsid w:val="556E2FC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15:restartNumberingAfterBreak="0">
    <w:nsid w:val="57D712BC"/>
    <w:multiLevelType w:val="hybridMultilevel"/>
    <w:tmpl w:val="F7EE16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E0E0DD9"/>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5" w15:restartNumberingAfterBreak="0">
    <w:nsid w:val="5E2D3CF9"/>
    <w:multiLevelType w:val="multilevel"/>
    <w:tmpl w:val="A6546716"/>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5E8437CB"/>
    <w:multiLevelType w:val="hybridMultilevel"/>
    <w:tmpl w:val="49C8F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6B2988"/>
    <w:multiLevelType w:val="multilevel"/>
    <w:tmpl w:val="98162B20"/>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15:restartNumberingAfterBreak="0">
    <w:nsid w:val="639066E6"/>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9" w15:restartNumberingAfterBreak="0">
    <w:nsid w:val="66EF3F0E"/>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72D7839"/>
    <w:multiLevelType w:val="multilevel"/>
    <w:tmpl w:val="8CAC29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69FC264B"/>
    <w:multiLevelType w:val="hybridMultilevel"/>
    <w:tmpl w:val="A9907DC6"/>
    <w:lvl w:ilvl="0" w:tplc="152805AA">
      <w:start w:val="16"/>
      <w:numFmt w:val="decimal"/>
      <w:lvlText w:val="%1."/>
      <w:lvlJc w:val="left"/>
      <w:pPr>
        <w:ind w:left="360" w:hanging="360"/>
      </w:pPr>
      <w:rPr>
        <w:rFont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2" w15:restartNumberingAfterBreak="0">
    <w:nsid w:val="6DF4679D"/>
    <w:multiLevelType w:val="hybridMultilevel"/>
    <w:tmpl w:val="258608DE"/>
    <w:lvl w:ilvl="0" w:tplc="2D0CA8A6">
      <w:start w:val="1"/>
      <w:numFmt w:val="none"/>
      <w:lvlText w:val="16)"/>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3" w15:restartNumberingAfterBreak="0">
    <w:nsid w:val="6FA728D9"/>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6FBC4D44"/>
    <w:multiLevelType w:val="hybridMultilevel"/>
    <w:tmpl w:val="2378FCD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5" w15:restartNumberingAfterBreak="0">
    <w:nsid w:val="727823FC"/>
    <w:multiLevelType w:val="hybridMultilevel"/>
    <w:tmpl w:val="47F05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6317BCB"/>
    <w:multiLevelType w:val="hybridMultilevel"/>
    <w:tmpl w:val="E83A83AE"/>
    <w:lvl w:ilvl="0" w:tplc="B9941466">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7" w15:restartNumberingAfterBreak="0">
    <w:nsid w:val="769574BE"/>
    <w:multiLevelType w:val="multilevel"/>
    <w:tmpl w:val="5464DD08"/>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818131C"/>
    <w:multiLevelType w:val="hybridMultilevel"/>
    <w:tmpl w:val="A7FAC7A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9" w15:restartNumberingAfterBreak="0">
    <w:nsid w:val="787D24E6"/>
    <w:multiLevelType w:val="multilevel"/>
    <w:tmpl w:val="A91C1CA2"/>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0" w15:restartNumberingAfterBreak="0">
    <w:nsid w:val="78EE0F9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1" w15:restartNumberingAfterBreak="0">
    <w:nsid w:val="7AC4018F"/>
    <w:multiLevelType w:val="hybridMultilevel"/>
    <w:tmpl w:val="12B88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6"/>
  </w:num>
  <w:num w:numId="5">
    <w:abstractNumId w:val="44"/>
  </w:num>
  <w:num w:numId="6">
    <w:abstractNumId w:val="21"/>
  </w:num>
  <w:num w:numId="7">
    <w:abstractNumId w:val="34"/>
  </w:num>
  <w:num w:numId="8">
    <w:abstractNumId w:val="0"/>
  </w:num>
  <w:num w:numId="9">
    <w:abstractNumId w:val="1"/>
  </w:num>
  <w:num w:numId="10">
    <w:abstractNumId w:val="1"/>
  </w:num>
  <w:num w:numId="11">
    <w:abstractNumId w:val="37"/>
  </w:num>
  <w:num w:numId="12">
    <w:abstractNumId w:val="30"/>
  </w:num>
  <w:num w:numId="13">
    <w:abstractNumId w:val="23"/>
  </w:num>
  <w:num w:numId="14">
    <w:abstractNumId w:val="32"/>
  </w:num>
  <w:num w:numId="15">
    <w:abstractNumId w:val="41"/>
  </w:num>
  <w:num w:numId="16">
    <w:abstractNumId w:val="37"/>
  </w:num>
  <w:num w:numId="17">
    <w:abstractNumId w:val="48"/>
  </w:num>
  <w:num w:numId="18">
    <w:abstractNumId w:val="33"/>
  </w:num>
  <w:num w:numId="19">
    <w:abstractNumId w:val="9"/>
  </w:num>
  <w:num w:numId="20">
    <w:abstractNumId w:val="28"/>
  </w:num>
  <w:num w:numId="21">
    <w:abstractNumId w:val="43"/>
  </w:num>
  <w:num w:numId="22">
    <w:abstractNumId w:val="29"/>
  </w:num>
  <w:num w:numId="23">
    <w:abstractNumId w:val="20"/>
  </w:num>
  <w:num w:numId="24">
    <w:abstractNumId w:val="42"/>
  </w:num>
  <w:num w:numId="25">
    <w:abstractNumId w:val="18"/>
  </w:num>
  <w:num w:numId="26">
    <w:abstractNumId w:val="17"/>
  </w:num>
  <w:num w:numId="27">
    <w:abstractNumId w:val="40"/>
  </w:num>
  <w:num w:numId="28">
    <w:abstractNumId w:val="7"/>
  </w:num>
  <w:num w:numId="29">
    <w:abstractNumId w:val="35"/>
  </w:num>
  <w:num w:numId="30">
    <w:abstractNumId w:val="26"/>
  </w:num>
  <w:num w:numId="31">
    <w:abstractNumId w:val="31"/>
  </w:num>
  <w:num w:numId="32">
    <w:abstractNumId w:val="25"/>
  </w:num>
  <w:num w:numId="33">
    <w:abstractNumId w:val="27"/>
  </w:num>
  <w:num w:numId="34">
    <w:abstractNumId w:val="12"/>
  </w:num>
  <w:num w:numId="35">
    <w:abstractNumId w:val="39"/>
  </w:num>
  <w:num w:numId="36">
    <w:abstractNumId w:val="6"/>
  </w:num>
  <w:num w:numId="37">
    <w:abstractNumId w:val="16"/>
  </w:num>
  <w:num w:numId="38">
    <w:abstractNumId w:val="47"/>
  </w:num>
  <w:num w:numId="39">
    <w:abstractNumId w:val="46"/>
  </w:num>
  <w:num w:numId="40">
    <w:abstractNumId w:val="38"/>
  </w:num>
  <w:num w:numId="41">
    <w:abstractNumId w:val="10"/>
  </w:num>
  <w:num w:numId="42">
    <w:abstractNumId w:val="13"/>
  </w:num>
  <w:num w:numId="43">
    <w:abstractNumId w:val="22"/>
  </w:num>
  <w:num w:numId="44">
    <w:abstractNumId w:val="49"/>
  </w:num>
  <w:num w:numId="45">
    <w:abstractNumId w:val="15"/>
  </w:num>
  <w:num w:numId="46">
    <w:abstractNumId w:val="37"/>
  </w:num>
  <w:num w:numId="47">
    <w:abstractNumId w:val="45"/>
  </w:num>
  <w:num w:numId="48">
    <w:abstractNumId w:val="24"/>
  </w:num>
  <w:num w:numId="49">
    <w:abstractNumId w:val="51"/>
  </w:num>
  <w:num w:numId="50">
    <w:abstractNumId w:val="11"/>
  </w:num>
  <w:num w:numId="51">
    <w:abstractNumId w:val="19"/>
  </w:num>
  <w:num w:numId="52">
    <w:abstractNumId w:val="14"/>
  </w:num>
  <w:num w:numId="53">
    <w:abstractNumId w:val="8"/>
  </w:num>
  <w:num w:numId="54">
    <w:abstractNumId w:val="50"/>
  </w:num>
  <w:num w:numId="55">
    <w:abstractNumId w:val="8"/>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num>
  <w:num w:numId="57">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2E"/>
    <w:rsid w:val="00000385"/>
    <w:rsid w:val="00001168"/>
    <w:rsid w:val="00023607"/>
    <w:rsid w:val="00023869"/>
    <w:rsid w:val="00040AD4"/>
    <w:rsid w:val="000562F4"/>
    <w:rsid w:val="00056994"/>
    <w:rsid w:val="00060F93"/>
    <w:rsid w:val="00070D1C"/>
    <w:rsid w:val="00070E78"/>
    <w:rsid w:val="0007109F"/>
    <w:rsid w:val="00071F39"/>
    <w:rsid w:val="00072EEC"/>
    <w:rsid w:val="00083901"/>
    <w:rsid w:val="00084B0B"/>
    <w:rsid w:val="0009353A"/>
    <w:rsid w:val="00094074"/>
    <w:rsid w:val="00094DC6"/>
    <w:rsid w:val="000A287A"/>
    <w:rsid w:val="000A5C64"/>
    <w:rsid w:val="000A6835"/>
    <w:rsid w:val="000B3EC4"/>
    <w:rsid w:val="000B5E54"/>
    <w:rsid w:val="000C1746"/>
    <w:rsid w:val="000C3461"/>
    <w:rsid w:val="000C34D3"/>
    <w:rsid w:val="000C6DC6"/>
    <w:rsid w:val="000C740D"/>
    <w:rsid w:val="000D2950"/>
    <w:rsid w:val="000D2CDF"/>
    <w:rsid w:val="000E04B4"/>
    <w:rsid w:val="000F0649"/>
    <w:rsid w:val="000F112A"/>
    <w:rsid w:val="000F389A"/>
    <w:rsid w:val="001007A4"/>
    <w:rsid w:val="00105BFD"/>
    <w:rsid w:val="00107C69"/>
    <w:rsid w:val="0011113B"/>
    <w:rsid w:val="001119DE"/>
    <w:rsid w:val="0011258F"/>
    <w:rsid w:val="00114649"/>
    <w:rsid w:val="001154FE"/>
    <w:rsid w:val="00117863"/>
    <w:rsid w:val="00122F5C"/>
    <w:rsid w:val="00123471"/>
    <w:rsid w:val="00126C51"/>
    <w:rsid w:val="00127E69"/>
    <w:rsid w:val="001354B4"/>
    <w:rsid w:val="001400AC"/>
    <w:rsid w:val="001414C2"/>
    <w:rsid w:val="0014647D"/>
    <w:rsid w:val="00146B4F"/>
    <w:rsid w:val="00150BCC"/>
    <w:rsid w:val="00155F23"/>
    <w:rsid w:val="0015632A"/>
    <w:rsid w:val="00157FF8"/>
    <w:rsid w:val="00160C4B"/>
    <w:rsid w:val="001615C6"/>
    <w:rsid w:val="001658A6"/>
    <w:rsid w:val="00171E78"/>
    <w:rsid w:val="0017258C"/>
    <w:rsid w:val="001806F9"/>
    <w:rsid w:val="0018648F"/>
    <w:rsid w:val="00191C93"/>
    <w:rsid w:val="001A5FAA"/>
    <w:rsid w:val="001B0BBE"/>
    <w:rsid w:val="001B5399"/>
    <w:rsid w:val="001B628F"/>
    <w:rsid w:val="001C1ED8"/>
    <w:rsid w:val="001C1F86"/>
    <w:rsid w:val="001D2A76"/>
    <w:rsid w:val="001D3ACF"/>
    <w:rsid w:val="001D52E2"/>
    <w:rsid w:val="001E62A0"/>
    <w:rsid w:val="001E7166"/>
    <w:rsid w:val="001E79F9"/>
    <w:rsid w:val="001F2874"/>
    <w:rsid w:val="001F3F00"/>
    <w:rsid w:val="001F4BFA"/>
    <w:rsid w:val="001F683A"/>
    <w:rsid w:val="00204AA4"/>
    <w:rsid w:val="00207838"/>
    <w:rsid w:val="0021209F"/>
    <w:rsid w:val="00216C6B"/>
    <w:rsid w:val="0022596E"/>
    <w:rsid w:val="00227121"/>
    <w:rsid w:val="00227951"/>
    <w:rsid w:val="00230D51"/>
    <w:rsid w:val="0023705D"/>
    <w:rsid w:val="00246041"/>
    <w:rsid w:val="00257C9C"/>
    <w:rsid w:val="002621F6"/>
    <w:rsid w:val="00262B6A"/>
    <w:rsid w:val="00263686"/>
    <w:rsid w:val="002734B0"/>
    <w:rsid w:val="00276816"/>
    <w:rsid w:val="00276FED"/>
    <w:rsid w:val="0028408B"/>
    <w:rsid w:val="00291E8C"/>
    <w:rsid w:val="00294728"/>
    <w:rsid w:val="002A155B"/>
    <w:rsid w:val="002A2097"/>
    <w:rsid w:val="002B080D"/>
    <w:rsid w:val="002C17CE"/>
    <w:rsid w:val="002C34F7"/>
    <w:rsid w:val="002C3B95"/>
    <w:rsid w:val="002C54AA"/>
    <w:rsid w:val="002C7CE2"/>
    <w:rsid w:val="002D168F"/>
    <w:rsid w:val="002D2C1D"/>
    <w:rsid w:val="002F1389"/>
    <w:rsid w:val="002F1BB6"/>
    <w:rsid w:val="002F5817"/>
    <w:rsid w:val="003018A3"/>
    <w:rsid w:val="00312AC5"/>
    <w:rsid w:val="00315321"/>
    <w:rsid w:val="00316EC6"/>
    <w:rsid w:val="003212B1"/>
    <w:rsid w:val="00322D30"/>
    <w:rsid w:val="00323BE6"/>
    <w:rsid w:val="00324A63"/>
    <w:rsid w:val="00327211"/>
    <w:rsid w:val="00332719"/>
    <w:rsid w:val="0035137D"/>
    <w:rsid w:val="00351A36"/>
    <w:rsid w:val="003533A6"/>
    <w:rsid w:val="00354046"/>
    <w:rsid w:val="00354848"/>
    <w:rsid w:val="00355A08"/>
    <w:rsid w:val="003570DE"/>
    <w:rsid w:val="00361366"/>
    <w:rsid w:val="003628DE"/>
    <w:rsid w:val="0037406F"/>
    <w:rsid w:val="00375571"/>
    <w:rsid w:val="00376EA3"/>
    <w:rsid w:val="003803D5"/>
    <w:rsid w:val="003861D9"/>
    <w:rsid w:val="00392D2A"/>
    <w:rsid w:val="00393E0B"/>
    <w:rsid w:val="00397432"/>
    <w:rsid w:val="003977F5"/>
    <w:rsid w:val="003A175B"/>
    <w:rsid w:val="003A22A8"/>
    <w:rsid w:val="003A33D1"/>
    <w:rsid w:val="003A4517"/>
    <w:rsid w:val="003A539F"/>
    <w:rsid w:val="003A5DCB"/>
    <w:rsid w:val="003A62E7"/>
    <w:rsid w:val="003B1362"/>
    <w:rsid w:val="003B359F"/>
    <w:rsid w:val="003B7C3A"/>
    <w:rsid w:val="003D0559"/>
    <w:rsid w:val="003D165A"/>
    <w:rsid w:val="003D5A2E"/>
    <w:rsid w:val="003D6721"/>
    <w:rsid w:val="003D7565"/>
    <w:rsid w:val="003E1FB1"/>
    <w:rsid w:val="003E2D4F"/>
    <w:rsid w:val="003F4F77"/>
    <w:rsid w:val="00406AA1"/>
    <w:rsid w:val="00407AA0"/>
    <w:rsid w:val="00410A10"/>
    <w:rsid w:val="00416DDD"/>
    <w:rsid w:val="00420915"/>
    <w:rsid w:val="00420AA7"/>
    <w:rsid w:val="00422FFB"/>
    <w:rsid w:val="0042534D"/>
    <w:rsid w:val="00434AF0"/>
    <w:rsid w:val="00443032"/>
    <w:rsid w:val="00445221"/>
    <w:rsid w:val="00445D0E"/>
    <w:rsid w:val="00455F2B"/>
    <w:rsid w:val="00464B4F"/>
    <w:rsid w:val="00471378"/>
    <w:rsid w:val="00482D76"/>
    <w:rsid w:val="00484B14"/>
    <w:rsid w:val="0049163D"/>
    <w:rsid w:val="00497194"/>
    <w:rsid w:val="004A1CCC"/>
    <w:rsid w:val="004A2E45"/>
    <w:rsid w:val="004A52E1"/>
    <w:rsid w:val="004B06D4"/>
    <w:rsid w:val="004B0A1A"/>
    <w:rsid w:val="004B2864"/>
    <w:rsid w:val="004B3412"/>
    <w:rsid w:val="004B4BF5"/>
    <w:rsid w:val="004C54D1"/>
    <w:rsid w:val="004C62BE"/>
    <w:rsid w:val="004C6705"/>
    <w:rsid w:val="004C6D01"/>
    <w:rsid w:val="004D0311"/>
    <w:rsid w:val="004D7A0A"/>
    <w:rsid w:val="005021EE"/>
    <w:rsid w:val="00505F01"/>
    <w:rsid w:val="0051052A"/>
    <w:rsid w:val="00512DAD"/>
    <w:rsid w:val="00514857"/>
    <w:rsid w:val="00514A5F"/>
    <w:rsid w:val="005245EA"/>
    <w:rsid w:val="00530282"/>
    <w:rsid w:val="00533AB8"/>
    <w:rsid w:val="00537266"/>
    <w:rsid w:val="005377E5"/>
    <w:rsid w:val="00554813"/>
    <w:rsid w:val="005605C2"/>
    <w:rsid w:val="0056075C"/>
    <w:rsid w:val="00565E58"/>
    <w:rsid w:val="00574809"/>
    <w:rsid w:val="005809F4"/>
    <w:rsid w:val="00582B82"/>
    <w:rsid w:val="00583BDD"/>
    <w:rsid w:val="00585486"/>
    <w:rsid w:val="0058597A"/>
    <w:rsid w:val="0059783C"/>
    <w:rsid w:val="00597DFE"/>
    <w:rsid w:val="005A3671"/>
    <w:rsid w:val="005A43E4"/>
    <w:rsid w:val="005B30F4"/>
    <w:rsid w:val="005B483B"/>
    <w:rsid w:val="005C54CC"/>
    <w:rsid w:val="005C5A73"/>
    <w:rsid w:val="005D3F65"/>
    <w:rsid w:val="005E2A0F"/>
    <w:rsid w:val="005E4C9E"/>
    <w:rsid w:val="005F0116"/>
    <w:rsid w:val="005F106D"/>
    <w:rsid w:val="005F3DDC"/>
    <w:rsid w:val="0060381A"/>
    <w:rsid w:val="00606499"/>
    <w:rsid w:val="00606A17"/>
    <w:rsid w:val="0061601D"/>
    <w:rsid w:val="00617D73"/>
    <w:rsid w:val="006215D2"/>
    <w:rsid w:val="0062398D"/>
    <w:rsid w:val="00632702"/>
    <w:rsid w:val="00636EE6"/>
    <w:rsid w:val="0064369D"/>
    <w:rsid w:val="006455D3"/>
    <w:rsid w:val="0065063D"/>
    <w:rsid w:val="0065134E"/>
    <w:rsid w:val="00652D84"/>
    <w:rsid w:val="00657BCF"/>
    <w:rsid w:val="0066254D"/>
    <w:rsid w:val="00663158"/>
    <w:rsid w:val="006716AF"/>
    <w:rsid w:val="00671A91"/>
    <w:rsid w:val="006732F2"/>
    <w:rsid w:val="00675DB5"/>
    <w:rsid w:val="006867CC"/>
    <w:rsid w:val="006868BF"/>
    <w:rsid w:val="00695CDC"/>
    <w:rsid w:val="006A0360"/>
    <w:rsid w:val="006A1459"/>
    <w:rsid w:val="006A47C1"/>
    <w:rsid w:val="006A6688"/>
    <w:rsid w:val="006A6CCB"/>
    <w:rsid w:val="006B2898"/>
    <w:rsid w:val="006B2B29"/>
    <w:rsid w:val="006B55B0"/>
    <w:rsid w:val="006C2618"/>
    <w:rsid w:val="006C281E"/>
    <w:rsid w:val="006C7C54"/>
    <w:rsid w:val="006D1359"/>
    <w:rsid w:val="006E4675"/>
    <w:rsid w:val="006F5AA7"/>
    <w:rsid w:val="007010EF"/>
    <w:rsid w:val="00703BF9"/>
    <w:rsid w:val="00703F7A"/>
    <w:rsid w:val="007076C3"/>
    <w:rsid w:val="00710DA4"/>
    <w:rsid w:val="0071662C"/>
    <w:rsid w:val="00724387"/>
    <w:rsid w:val="00725288"/>
    <w:rsid w:val="00726FFA"/>
    <w:rsid w:val="0073162D"/>
    <w:rsid w:val="00744995"/>
    <w:rsid w:val="00756D2C"/>
    <w:rsid w:val="00761F2C"/>
    <w:rsid w:val="0076390E"/>
    <w:rsid w:val="007647E0"/>
    <w:rsid w:val="00765EEB"/>
    <w:rsid w:val="00766637"/>
    <w:rsid w:val="00771B5E"/>
    <w:rsid w:val="00773E25"/>
    <w:rsid w:val="00781940"/>
    <w:rsid w:val="00781E25"/>
    <w:rsid w:val="00781E57"/>
    <w:rsid w:val="0079694D"/>
    <w:rsid w:val="00796EC4"/>
    <w:rsid w:val="00796FF2"/>
    <w:rsid w:val="007A198D"/>
    <w:rsid w:val="007B4C5C"/>
    <w:rsid w:val="007B77BA"/>
    <w:rsid w:val="007C6897"/>
    <w:rsid w:val="007D0F53"/>
    <w:rsid w:val="007E21AD"/>
    <w:rsid w:val="007E236C"/>
    <w:rsid w:val="007E261C"/>
    <w:rsid w:val="007E470A"/>
    <w:rsid w:val="008066C9"/>
    <w:rsid w:val="00811D73"/>
    <w:rsid w:val="00813CDC"/>
    <w:rsid w:val="0081472F"/>
    <w:rsid w:val="00814C34"/>
    <w:rsid w:val="00817C4F"/>
    <w:rsid w:val="00821034"/>
    <w:rsid w:val="00825371"/>
    <w:rsid w:val="008338F4"/>
    <w:rsid w:val="00842991"/>
    <w:rsid w:val="00843271"/>
    <w:rsid w:val="00853AD3"/>
    <w:rsid w:val="00854615"/>
    <w:rsid w:val="008553F4"/>
    <w:rsid w:val="00855A43"/>
    <w:rsid w:val="008600C6"/>
    <w:rsid w:val="008654AB"/>
    <w:rsid w:val="008726CC"/>
    <w:rsid w:val="00873C35"/>
    <w:rsid w:val="0088038E"/>
    <w:rsid w:val="008909D1"/>
    <w:rsid w:val="00891208"/>
    <w:rsid w:val="008A15B2"/>
    <w:rsid w:val="008A4C40"/>
    <w:rsid w:val="008A4EB1"/>
    <w:rsid w:val="008B110C"/>
    <w:rsid w:val="008B1160"/>
    <w:rsid w:val="008B45A8"/>
    <w:rsid w:val="008B78E7"/>
    <w:rsid w:val="008C729A"/>
    <w:rsid w:val="008D2FD2"/>
    <w:rsid w:val="008E33CA"/>
    <w:rsid w:val="008F33A3"/>
    <w:rsid w:val="008F7D24"/>
    <w:rsid w:val="00901757"/>
    <w:rsid w:val="00902254"/>
    <w:rsid w:val="009029BA"/>
    <w:rsid w:val="009035C7"/>
    <w:rsid w:val="009216D6"/>
    <w:rsid w:val="00922350"/>
    <w:rsid w:val="009324C6"/>
    <w:rsid w:val="00932721"/>
    <w:rsid w:val="00946011"/>
    <w:rsid w:val="00954026"/>
    <w:rsid w:val="00954259"/>
    <w:rsid w:val="00967307"/>
    <w:rsid w:val="0097487E"/>
    <w:rsid w:val="009815C0"/>
    <w:rsid w:val="0098322A"/>
    <w:rsid w:val="00990D38"/>
    <w:rsid w:val="00993EE3"/>
    <w:rsid w:val="009A2F01"/>
    <w:rsid w:val="009A6906"/>
    <w:rsid w:val="009A78C6"/>
    <w:rsid w:val="009B1A06"/>
    <w:rsid w:val="009B3F2A"/>
    <w:rsid w:val="009B4FBC"/>
    <w:rsid w:val="009B5887"/>
    <w:rsid w:val="009C3BC5"/>
    <w:rsid w:val="009C53F2"/>
    <w:rsid w:val="009D028F"/>
    <w:rsid w:val="009D079D"/>
    <w:rsid w:val="009D13B0"/>
    <w:rsid w:val="009D2894"/>
    <w:rsid w:val="009D570C"/>
    <w:rsid w:val="009E3448"/>
    <w:rsid w:val="009E7A88"/>
    <w:rsid w:val="009F5EB2"/>
    <w:rsid w:val="009F7366"/>
    <w:rsid w:val="00A013DB"/>
    <w:rsid w:val="00A029E7"/>
    <w:rsid w:val="00A032A5"/>
    <w:rsid w:val="00A05F92"/>
    <w:rsid w:val="00A06D43"/>
    <w:rsid w:val="00A10F5C"/>
    <w:rsid w:val="00A12491"/>
    <w:rsid w:val="00A125BB"/>
    <w:rsid w:val="00A16997"/>
    <w:rsid w:val="00A17E1B"/>
    <w:rsid w:val="00A21430"/>
    <w:rsid w:val="00A22D2E"/>
    <w:rsid w:val="00A23E2E"/>
    <w:rsid w:val="00A27D52"/>
    <w:rsid w:val="00A32132"/>
    <w:rsid w:val="00A34E4D"/>
    <w:rsid w:val="00A37F7C"/>
    <w:rsid w:val="00A50C3B"/>
    <w:rsid w:val="00A5384E"/>
    <w:rsid w:val="00A54331"/>
    <w:rsid w:val="00A562AE"/>
    <w:rsid w:val="00A615F4"/>
    <w:rsid w:val="00A72990"/>
    <w:rsid w:val="00A72AAF"/>
    <w:rsid w:val="00A73104"/>
    <w:rsid w:val="00A76169"/>
    <w:rsid w:val="00A83654"/>
    <w:rsid w:val="00A84564"/>
    <w:rsid w:val="00A91EF9"/>
    <w:rsid w:val="00A9247E"/>
    <w:rsid w:val="00AA5CA8"/>
    <w:rsid w:val="00AB103D"/>
    <w:rsid w:val="00AB1C38"/>
    <w:rsid w:val="00AB488C"/>
    <w:rsid w:val="00AB5DC1"/>
    <w:rsid w:val="00AB7FA9"/>
    <w:rsid w:val="00AD1C13"/>
    <w:rsid w:val="00AD2210"/>
    <w:rsid w:val="00AD6533"/>
    <w:rsid w:val="00AE5999"/>
    <w:rsid w:val="00AF21E3"/>
    <w:rsid w:val="00AF67D0"/>
    <w:rsid w:val="00B112F4"/>
    <w:rsid w:val="00B12671"/>
    <w:rsid w:val="00B17795"/>
    <w:rsid w:val="00B222A1"/>
    <w:rsid w:val="00B30351"/>
    <w:rsid w:val="00B34069"/>
    <w:rsid w:val="00B37516"/>
    <w:rsid w:val="00B45E82"/>
    <w:rsid w:val="00B52BB2"/>
    <w:rsid w:val="00B54018"/>
    <w:rsid w:val="00B55A33"/>
    <w:rsid w:val="00B62D81"/>
    <w:rsid w:val="00B74303"/>
    <w:rsid w:val="00B77647"/>
    <w:rsid w:val="00B822AC"/>
    <w:rsid w:val="00B94D85"/>
    <w:rsid w:val="00B9784E"/>
    <w:rsid w:val="00BA3B15"/>
    <w:rsid w:val="00BA3D3D"/>
    <w:rsid w:val="00BB4AD1"/>
    <w:rsid w:val="00BC2403"/>
    <w:rsid w:val="00BD3414"/>
    <w:rsid w:val="00BD4C86"/>
    <w:rsid w:val="00BF0B6E"/>
    <w:rsid w:val="00BF2E8D"/>
    <w:rsid w:val="00BF37C0"/>
    <w:rsid w:val="00BF774A"/>
    <w:rsid w:val="00C014E1"/>
    <w:rsid w:val="00C043A3"/>
    <w:rsid w:val="00C04C1B"/>
    <w:rsid w:val="00C20247"/>
    <w:rsid w:val="00C22E0A"/>
    <w:rsid w:val="00C23B01"/>
    <w:rsid w:val="00C33963"/>
    <w:rsid w:val="00C4166D"/>
    <w:rsid w:val="00C423F8"/>
    <w:rsid w:val="00C507CF"/>
    <w:rsid w:val="00C5541B"/>
    <w:rsid w:val="00C617ED"/>
    <w:rsid w:val="00C677B2"/>
    <w:rsid w:val="00C67F00"/>
    <w:rsid w:val="00C76EAF"/>
    <w:rsid w:val="00C85035"/>
    <w:rsid w:val="00C857B6"/>
    <w:rsid w:val="00C86532"/>
    <w:rsid w:val="00C908A9"/>
    <w:rsid w:val="00CA7967"/>
    <w:rsid w:val="00CB290A"/>
    <w:rsid w:val="00CB3DD3"/>
    <w:rsid w:val="00CC123C"/>
    <w:rsid w:val="00CC2457"/>
    <w:rsid w:val="00CC3230"/>
    <w:rsid w:val="00CC5997"/>
    <w:rsid w:val="00CC6716"/>
    <w:rsid w:val="00CC6D67"/>
    <w:rsid w:val="00CD0836"/>
    <w:rsid w:val="00CF246D"/>
    <w:rsid w:val="00CF4740"/>
    <w:rsid w:val="00CF4DA5"/>
    <w:rsid w:val="00CF5490"/>
    <w:rsid w:val="00CF6A38"/>
    <w:rsid w:val="00D02356"/>
    <w:rsid w:val="00D02D30"/>
    <w:rsid w:val="00D056F2"/>
    <w:rsid w:val="00D14026"/>
    <w:rsid w:val="00D15BF8"/>
    <w:rsid w:val="00D16B14"/>
    <w:rsid w:val="00D16F72"/>
    <w:rsid w:val="00D217BF"/>
    <w:rsid w:val="00D23FC8"/>
    <w:rsid w:val="00D27AE0"/>
    <w:rsid w:val="00D362A9"/>
    <w:rsid w:val="00D47E52"/>
    <w:rsid w:val="00D511EE"/>
    <w:rsid w:val="00D604FE"/>
    <w:rsid w:val="00D8101E"/>
    <w:rsid w:val="00D8242C"/>
    <w:rsid w:val="00D864B7"/>
    <w:rsid w:val="00D93DB9"/>
    <w:rsid w:val="00D94A5A"/>
    <w:rsid w:val="00D96F6E"/>
    <w:rsid w:val="00DB31CA"/>
    <w:rsid w:val="00DB4A38"/>
    <w:rsid w:val="00DB6E64"/>
    <w:rsid w:val="00DB76FB"/>
    <w:rsid w:val="00DB7953"/>
    <w:rsid w:val="00DB7AEB"/>
    <w:rsid w:val="00DC0663"/>
    <w:rsid w:val="00DC1AF7"/>
    <w:rsid w:val="00DC3AA0"/>
    <w:rsid w:val="00DD0EE9"/>
    <w:rsid w:val="00DD1C2E"/>
    <w:rsid w:val="00DE2955"/>
    <w:rsid w:val="00DE48B7"/>
    <w:rsid w:val="00DE551E"/>
    <w:rsid w:val="00DE60E1"/>
    <w:rsid w:val="00DF4942"/>
    <w:rsid w:val="00DF5314"/>
    <w:rsid w:val="00DF6203"/>
    <w:rsid w:val="00DF7EAB"/>
    <w:rsid w:val="00E12E57"/>
    <w:rsid w:val="00E1489C"/>
    <w:rsid w:val="00E14B97"/>
    <w:rsid w:val="00E14E57"/>
    <w:rsid w:val="00E2011C"/>
    <w:rsid w:val="00E20E02"/>
    <w:rsid w:val="00E22B96"/>
    <w:rsid w:val="00E31E37"/>
    <w:rsid w:val="00E3412B"/>
    <w:rsid w:val="00E37A44"/>
    <w:rsid w:val="00E40404"/>
    <w:rsid w:val="00E41C1C"/>
    <w:rsid w:val="00E438E1"/>
    <w:rsid w:val="00E50261"/>
    <w:rsid w:val="00E5199A"/>
    <w:rsid w:val="00E54706"/>
    <w:rsid w:val="00E61E5A"/>
    <w:rsid w:val="00E7016C"/>
    <w:rsid w:val="00E70B7B"/>
    <w:rsid w:val="00E731B9"/>
    <w:rsid w:val="00E8308F"/>
    <w:rsid w:val="00E84BA2"/>
    <w:rsid w:val="00E85D6F"/>
    <w:rsid w:val="00E876C4"/>
    <w:rsid w:val="00EA0DCF"/>
    <w:rsid w:val="00EA3A38"/>
    <w:rsid w:val="00EB5E1A"/>
    <w:rsid w:val="00EB7B57"/>
    <w:rsid w:val="00EC1AC6"/>
    <w:rsid w:val="00EC6966"/>
    <w:rsid w:val="00ED459B"/>
    <w:rsid w:val="00ED78E1"/>
    <w:rsid w:val="00EE30C0"/>
    <w:rsid w:val="00EE3727"/>
    <w:rsid w:val="00EF1203"/>
    <w:rsid w:val="00EF3434"/>
    <w:rsid w:val="00EF3A83"/>
    <w:rsid w:val="00F07FE8"/>
    <w:rsid w:val="00F14493"/>
    <w:rsid w:val="00F24B65"/>
    <w:rsid w:val="00F27E85"/>
    <w:rsid w:val="00F34DA4"/>
    <w:rsid w:val="00F35949"/>
    <w:rsid w:val="00F43BB0"/>
    <w:rsid w:val="00F471C6"/>
    <w:rsid w:val="00F52332"/>
    <w:rsid w:val="00F60ACD"/>
    <w:rsid w:val="00F74C7B"/>
    <w:rsid w:val="00F80B21"/>
    <w:rsid w:val="00F83E9E"/>
    <w:rsid w:val="00F930D2"/>
    <w:rsid w:val="00F93C2A"/>
    <w:rsid w:val="00F97121"/>
    <w:rsid w:val="00FA6A66"/>
    <w:rsid w:val="00FB31C7"/>
    <w:rsid w:val="00FB38BB"/>
    <w:rsid w:val="00FC1BB9"/>
    <w:rsid w:val="00FC2EE6"/>
    <w:rsid w:val="00FC3330"/>
    <w:rsid w:val="00FC4C08"/>
    <w:rsid w:val="00FC6C82"/>
    <w:rsid w:val="00FC6EFF"/>
    <w:rsid w:val="00FD6EAE"/>
    <w:rsid w:val="00FE16F8"/>
    <w:rsid w:val="00FE2330"/>
    <w:rsid w:val="00FE40A9"/>
    <w:rsid w:val="00FE5523"/>
    <w:rsid w:val="00FF5746"/>
    <w:rsid w:val="00FF7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58B2DD"/>
  <w15:chartTrackingRefBased/>
  <w15:docId w15:val="{718B3A7B-1591-4B6B-B7D0-27B7A3B8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227951"/>
    <w:pPr>
      <w:suppressAutoHyphens/>
      <w:spacing w:before="120" w:after="120"/>
      <w:jc w:val="both"/>
    </w:pPr>
    <w:rPr>
      <w:rFonts w:asciiTheme="minorHAnsi" w:hAnsiTheme="minorHAnsi" w:cs="Garamond"/>
      <w:sz w:val="24"/>
      <w:szCs w:val="24"/>
      <w:lang w:eastAsia="zh-CN"/>
    </w:rPr>
  </w:style>
  <w:style w:type="paragraph" w:styleId="Ttulo1">
    <w:name w:val="heading 1"/>
    <w:basedOn w:val="Normal"/>
    <w:next w:val="Normal"/>
    <w:link w:val="Ttulo1Car"/>
    <w:qFormat/>
    <w:rsid w:val="00227951"/>
    <w:pPr>
      <w:keepNext/>
      <w:numPr>
        <w:numId w:val="53"/>
      </w:numPr>
      <w:spacing w:before="240" w:after="60"/>
      <w:outlineLvl w:val="0"/>
    </w:pPr>
    <w:rPr>
      <w:rFonts w:asciiTheme="majorHAnsi" w:hAnsiTheme="majorHAnsi" w:cs="Arial"/>
      <w:b/>
      <w:bCs/>
      <w:kern w:val="1"/>
      <w:sz w:val="32"/>
      <w:szCs w:val="32"/>
    </w:rPr>
  </w:style>
  <w:style w:type="paragraph" w:styleId="Ttulo2">
    <w:name w:val="heading 2"/>
    <w:basedOn w:val="Normal"/>
    <w:next w:val="Normal"/>
    <w:qFormat/>
    <w:pPr>
      <w:keepNext/>
      <w:numPr>
        <w:ilvl w:val="1"/>
        <w:numId w:val="53"/>
      </w:numPr>
      <w:spacing w:before="240" w:after="60"/>
      <w:outlineLvl w:val="1"/>
    </w:pPr>
    <w:rPr>
      <w:rFonts w:ascii="Arial" w:hAnsi="Arial" w:cs="Arial"/>
      <w:b/>
      <w:bCs/>
      <w:iCs/>
      <w:sz w:val="28"/>
      <w:szCs w:val="28"/>
    </w:rPr>
  </w:style>
  <w:style w:type="paragraph" w:styleId="Ttulo3">
    <w:name w:val="heading 3"/>
    <w:basedOn w:val="Normal"/>
    <w:next w:val="Normal"/>
    <w:link w:val="Ttulo3Car"/>
    <w:qFormat/>
    <w:pPr>
      <w:keepNext/>
      <w:numPr>
        <w:ilvl w:val="2"/>
        <w:numId w:val="53"/>
      </w:numPr>
      <w:spacing w:before="240" w:after="60"/>
      <w:outlineLvl w:val="2"/>
    </w:pPr>
    <w:rPr>
      <w:rFonts w:ascii="Arial" w:hAnsi="Arial" w:cs="Arial"/>
      <w:b/>
      <w:bCs/>
      <w:sz w:val="22"/>
      <w:szCs w:val="26"/>
    </w:rPr>
  </w:style>
  <w:style w:type="paragraph" w:styleId="Ttulo6">
    <w:name w:val="heading 6"/>
    <w:basedOn w:val="Normal"/>
    <w:next w:val="Normal"/>
    <w:qFormat/>
    <w:pPr>
      <w:keepNext/>
      <w:numPr>
        <w:ilvl w:val="5"/>
        <w:numId w:val="1"/>
      </w:numPr>
      <w:spacing w:after="0"/>
      <w:ind w:left="1416" w:firstLine="708"/>
      <w:outlineLvl w:val="5"/>
    </w:pPr>
    <w:rPr>
      <w:rFonts w:ascii="Verdana" w:hAnsi="Verdana" w:cs="Verdana"/>
      <w:b/>
      <w:bC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rPr>
      <w:rFonts w:ascii="Symbol" w:hAnsi="Symbol" w:cs="Symbol"/>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7z0">
    <w:name w:val="WW8Num7z0"/>
    <w:rPr>
      <w:rFonts w:ascii="Garamond" w:eastAsia="Times New Roman" w:hAnsi="Garamond"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Garamond" w:eastAsia="Times New Roman" w:hAnsi="Garamond"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Caracteresdenotaalpie">
    <w:name w:val="Caracteres de nota al pie"/>
    <w:rPr>
      <w:vertAlign w:val="superscript"/>
    </w:rPr>
  </w:style>
  <w:style w:type="character" w:styleId="Hipervnculovisitado">
    <w:name w:val="FollowedHyperlink"/>
    <w:rPr>
      <w:color w:val="800080"/>
      <w:u w:val="single"/>
    </w:rPr>
  </w:style>
  <w:style w:type="character" w:customStyle="1" w:styleId="PrrafonormalCar">
    <w:name w:val="Párrafo normal Car"/>
    <w:rPr>
      <w:rFonts w:ascii="Garamond" w:hAnsi="Garamond" w:cs="Garamond"/>
      <w:sz w:val="24"/>
      <w:szCs w:val="24"/>
    </w:rPr>
  </w:style>
  <w:style w:type="character" w:customStyle="1" w:styleId="Refdecomentario1">
    <w:name w:val="Ref. de comentario1"/>
    <w:rPr>
      <w:sz w:val="18"/>
      <w:szCs w:val="18"/>
    </w:rPr>
  </w:style>
  <w:style w:type="character" w:customStyle="1" w:styleId="PrimerprrafoCar">
    <w:name w:val="Primer párrafo Car"/>
    <w:rPr>
      <w:rFonts w:ascii="Garamond" w:hAnsi="Garamond" w:cs="Garamond"/>
      <w:sz w:val="24"/>
      <w:szCs w:val="24"/>
    </w:rPr>
  </w:style>
  <w:style w:type="character" w:customStyle="1" w:styleId="TextocomentarioCar">
    <w:name w:val="Texto comentario Car"/>
    <w:rPr>
      <w:rFonts w:ascii="Garamond" w:hAnsi="Garamond" w:cs="Garamond"/>
      <w:sz w:val="24"/>
      <w:szCs w:val="24"/>
      <w:lang w:val="es-ES"/>
    </w:rPr>
  </w:style>
  <w:style w:type="character" w:customStyle="1" w:styleId="AsuntodelcomentarioCar">
    <w:name w:val="Asunto del comentario Car"/>
    <w:rPr>
      <w:rFonts w:ascii="Garamond" w:hAnsi="Garamond" w:cs="Garamond"/>
      <w:b/>
      <w:bCs/>
      <w:sz w:val="24"/>
      <w:szCs w:val="24"/>
      <w:lang w:val="es-ES"/>
    </w:rPr>
  </w:style>
  <w:style w:type="paragraph" w:customStyle="1" w:styleId="Encabezado1">
    <w:name w:val="Encabezado1"/>
    <w:basedOn w:val="Normal"/>
    <w:next w:val="Textoindependiente"/>
    <w:pPr>
      <w:keepNext/>
      <w:spacing w:before="240"/>
    </w:pPr>
    <w:rPr>
      <w:rFonts w:ascii="Liberation Sans" w:eastAsia="WenQuanYi Micro Hei" w:hAnsi="Liberation Sans" w:cs="Lohit Hindi"/>
      <w:sz w:val="28"/>
      <w:szCs w:val="28"/>
    </w:rPr>
  </w:style>
  <w:style w:type="paragraph" w:styleId="Textoindependiente">
    <w:name w:val="Body Text"/>
    <w:basedOn w:val="Normal"/>
    <w:pPr>
      <w:spacing w:before="0"/>
    </w:pPr>
  </w:style>
  <w:style w:type="paragraph" w:styleId="Lista">
    <w:name w:val="List"/>
    <w:basedOn w:val="Textoindependiente"/>
    <w:rPr>
      <w:rFonts w:cs="Lohit Hindi"/>
    </w:rPr>
  </w:style>
  <w:style w:type="paragraph" w:styleId="Descripcin">
    <w:name w:val="caption"/>
    <w:basedOn w:val="Normal"/>
    <w:qFormat/>
    <w:rsid w:val="00227951"/>
    <w:pPr>
      <w:suppressLineNumbers/>
    </w:pPr>
    <w:rPr>
      <w:rFonts w:cs="Lohit Hindi"/>
      <w:i/>
      <w:iCs/>
    </w:rPr>
  </w:style>
  <w:style w:type="paragraph" w:customStyle="1" w:styleId="ndice">
    <w:name w:val="Índice"/>
    <w:basedOn w:val="Normal"/>
    <w:pPr>
      <w:suppressLineNumbers/>
    </w:pPr>
    <w:rPr>
      <w:rFonts w:cs="Lohit Hind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rPr>
      <w:sz w:val="20"/>
      <w:szCs w:val="20"/>
    </w:rPr>
  </w:style>
  <w:style w:type="paragraph" w:customStyle="1" w:styleId="cdigofuente">
    <w:name w:val="código fuente"/>
    <w:basedOn w:val="Normal"/>
    <w:pPr>
      <w:pBdr>
        <w:top w:val="single" w:sz="4" w:space="1" w:color="000000"/>
        <w:left w:val="single" w:sz="4" w:space="4" w:color="000000"/>
        <w:bottom w:val="single" w:sz="4" w:space="1" w:color="000000"/>
        <w:right w:val="single" w:sz="4" w:space="4" w:color="000000"/>
      </w:pBdr>
      <w:shd w:val="clear" w:color="auto" w:fill="E6E6E6"/>
      <w:spacing w:before="0" w:after="0"/>
      <w:ind w:left="709"/>
      <w:jc w:val="left"/>
    </w:pPr>
    <w:rPr>
      <w:rFonts w:ascii="Courier" w:hAnsi="Courier" w:cs="Courier"/>
      <w:sz w:val="20"/>
    </w:rPr>
  </w:style>
  <w:style w:type="paragraph" w:styleId="Textodeglobo">
    <w:name w:val="Balloon Text"/>
    <w:basedOn w:val="Normal"/>
    <w:rPr>
      <w:rFonts w:ascii="Tahoma" w:hAnsi="Tahoma" w:cs="Tahoma"/>
      <w:sz w:val="16"/>
      <w:szCs w:val="16"/>
    </w:rPr>
  </w:style>
  <w:style w:type="paragraph" w:customStyle="1" w:styleId="Prrafonormal">
    <w:name w:val="Párrafo normal"/>
    <w:basedOn w:val="Normal"/>
    <w:qFormat/>
    <w:rsid w:val="00227951"/>
    <w:pPr>
      <w:ind w:firstLine="709"/>
    </w:pPr>
    <w:rPr>
      <w:lang w:val="x-none"/>
    </w:rPr>
  </w:style>
  <w:style w:type="paragraph" w:customStyle="1" w:styleId="Primerprrafo">
    <w:name w:val="Primer párrafo"/>
    <w:basedOn w:val="Normal"/>
    <w:qFormat/>
    <w:rsid w:val="00227951"/>
    <w:rPr>
      <w:lang w:val="x-none"/>
    </w:rPr>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link w:val="Ttulo1"/>
    <w:rsid w:val="00227951"/>
    <w:rPr>
      <w:rFonts w:asciiTheme="majorHAnsi" w:hAnsiTheme="majorHAnsi" w:cs="Arial"/>
      <w:b/>
      <w:bCs/>
      <w:kern w:val="1"/>
      <w:sz w:val="32"/>
      <w:szCs w:val="32"/>
      <w:lang w:eastAsia="zh-CN"/>
    </w:rPr>
  </w:style>
  <w:style w:type="character" w:customStyle="1" w:styleId="Ttulo3Car">
    <w:name w:val="Título 3 Car"/>
    <w:link w:val="Ttulo3"/>
    <w:rsid w:val="001F4BFA"/>
    <w:rPr>
      <w:rFonts w:ascii="Arial" w:hAnsi="Arial" w:cs="Arial"/>
      <w:b/>
      <w:bCs/>
      <w:sz w:val="22"/>
      <w:szCs w:val="26"/>
      <w:lang w:val="es-ES" w:eastAsia="zh-CN"/>
    </w:rPr>
  </w:style>
  <w:style w:type="character" w:styleId="Refdecomentario">
    <w:name w:val="annotation reference"/>
    <w:uiPriority w:val="99"/>
    <w:semiHidden/>
    <w:unhideWhenUsed/>
    <w:rsid w:val="00A05F92"/>
    <w:rPr>
      <w:sz w:val="18"/>
      <w:szCs w:val="18"/>
    </w:rPr>
  </w:style>
  <w:style w:type="paragraph" w:styleId="Textocomentario">
    <w:name w:val="annotation text"/>
    <w:basedOn w:val="Normal"/>
    <w:link w:val="TextocomentarioCar1"/>
    <w:uiPriority w:val="99"/>
    <w:semiHidden/>
    <w:unhideWhenUsed/>
    <w:rsid w:val="00A05F92"/>
  </w:style>
  <w:style w:type="character" w:customStyle="1" w:styleId="TextocomentarioCar1">
    <w:name w:val="Texto comentario Car1"/>
    <w:link w:val="Textocomentario"/>
    <w:uiPriority w:val="99"/>
    <w:semiHidden/>
    <w:rsid w:val="00A05F92"/>
    <w:rPr>
      <w:rFonts w:ascii="Garamond" w:hAnsi="Garamond" w:cs="Garamond"/>
      <w:sz w:val="24"/>
      <w:szCs w:val="24"/>
      <w:lang w:eastAsia="zh-CN"/>
    </w:rPr>
  </w:style>
  <w:style w:type="paragraph" w:customStyle="1" w:styleId="Titulo2">
    <w:name w:val="Titulo2"/>
    <w:basedOn w:val="Normal"/>
    <w:rsid w:val="006E4675"/>
  </w:style>
  <w:style w:type="paragraph" w:styleId="NormalWeb">
    <w:name w:val="Normal (Web)"/>
    <w:basedOn w:val="Normal"/>
    <w:uiPriority w:val="99"/>
    <w:unhideWhenUsed/>
    <w:rsid w:val="005E4C9E"/>
    <w:pPr>
      <w:suppressAutoHyphens w:val="0"/>
      <w:spacing w:before="100" w:beforeAutospacing="1" w:after="100" w:afterAutospacing="1"/>
      <w:jc w:val="left"/>
    </w:pPr>
    <w:rPr>
      <w:rFonts w:ascii="Times" w:hAnsi="Times" w:cs="Times New Roman"/>
      <w:sz w:val="20"/>
      <w:szCs w:val="20"/>
      <w:lang w:val="es-ES_tradnl" w:eastAsia="es-ES"/>
    </w:rPr>
  </w:style>
  <w:style w:type="character" w:styleId="Refdenotaalpie">
    <w:name w:val="footnote reference"/>
    <w:uiPriority w:val="99"/>
    <w:unhideWhenUsed/>
    <w:rsid w:val="008654AB"/>
    <w:rPr>
      <w:vertAlign w:val="superscript"/>
    </w:rPr>
  </w:style>
  <w:style w:type="paragraph" w:styleId="TDC1">
    <w:name w:val="toc 1"/>
    <w:basedOn w:val="Normal"/>
    <w:next w:val="Normal"/>
    <w:autoRedefine/>
    <w:uiPriority w:val="39"/>
    <w:unhideWhenUsed/>
    <w:rsid w:val="00632702"/>
    <w:pPr>
      <w:spacing w:after="0"/>
      <w:jc w:val="left"/>
    </w:pPr>
    <w:rPr>
      <w:rFonts w:ascii="Calibri" w:hAnsi="Calibri"/>
      <w:b/>
      <w:caps/>
      <w:sz w:val="22"/>
      <w:szCs w:val="22"/>
    </w:rPr>
  </w:style>
  <w:style w:type="paragraph" w:styleId="TDC2">
    <w:name w:val="toc 2"/>
    <w:basedOn w:val="Normal"/>
    <w:next w:val="Normal"/>
    <w:autoRedefine/>
    <w:uiPriority w:val="39"/>
    <w:unhideWhenUsed/>
    <w:rsid w:val="00632702"/>
    <w:pPr>
      <w:spacing w:before="0" w:after="0"/>
      <w:ind w:left="240"/>
      <w:jc w:val="left"/>
    </w:pPr>
    <w:rPr>
      <w:rFonts w:ascii="Calibri" w:hAnsi="Calibri"/>
      <w:smallCaps/>
      <w:sz w:val="22"/>
      <w:szCs w:val="22"/>
    </w:rPr>
  </w:style>
  <w:style w:type="paragraph" w:styleId="TDC3">
    <w:name w:val="toc 3"/>
    <w:basedOn w:val="Normal"/>
    <w:next w:val="Normal"/>
    <w:autoRedefine/>
    <w:uiPriority w:val="39"/>
    <w:unhideWhenUsed/>
    <w:rsid w:val="00632702"/>
    <w:pPr>
      <w:spacing w:before="0" w:after="0"/>
      <w:ind w:left="480"/>
      <w:jc w:val="left"/>
    </w:pPr>
    <w:rPr>
      <w:rFonts w:ascii="Calibri" w:hAnsi="Calibri"/>
      <w:i/>
      <w:sz w:val="22"/>
      <w:szCs w:val="22"/>
    </w:rPr>
  </w:style>
  <w:style w:type="paragraph" w:styleId="TDC4">
    <w:name w:val="toc 4"/>
    <w:basedOn w:val="Normal"/>
    <w:next w:val="Normal"/>
    <w:autoRedefine/>
    <w:uiPriority w:val="39"/>
    <w:unhideWhenUsed/>
    <w:rsid w:val="00632702"/>
    <w:pPr>
      <w:spacing w:before="0" w:after="0"/>
      <w:ind w:left="720"/>
      <w:jc w:val="left"/>
    </w:pPr>
    <w:rPr>
      <w:rFonts w:ascii="Calibri" w:hAnsi="Calibri"/>
      <w:sz w:val="18"/>
      <w:szCs w:val="18"/>
    </w:rPr>
  </w:style>
  <w:style w:type="paragraph" w:styleId="TDC5">
    <w:name w:val="toc 5"/>
    <w:basedOn w:val="Normal"/>
    <w:next w:val="Normal"/>
    <w:autoRedefine/>
    <w:uiPriority w:val="39"/>
    <w:unhideWhenUsed/>
    <w:rsid w:val="00632702"/>
    <w:pPr>
      <w:spacing w:before="0" w:after="0"/>
      <w:ind w:left="960"/>
      <w:jc w:val="left"/>
    </w:pPr>
    <w:rPr>
      <w:rFonts w:ascii="Calibri" w:hAnsi="Calibri"/>
      <w:sz w:val="18"/>
      <w:szCs w:val="18"/>
    </w:rPr>
  </w:style>
  <w:style w:type="paragraph" w:styleId="TDC6">
    <w:name w:val="toc 6"/>
    <w:basedOn w:val="Normal"/>
    <w:next w:val="Normal"/>
    <w:autoRedefine/>
    <w:uiPriority w:val="39"/>
    <w:unhideWhenUsed/>
    <w:rsid w:val="00632702"/>
    <w:pPr>
      <w:spacing w:before="0" w:after="0"/>
      <w:ind w:left="1200"/>
      <w:jc w:val="left"/>
    </w:pPr>
    <w:rPr>
      <w:rFonts w:ascii="Calibri" w:hAnsi="Calibri"/>
      <w:sz w:val="18"/>
      <w:szCs w:val="18"/>
    </w:rPr>
  </w:style>
  <w:style w:type="paragraph" w:styleId="TDC7">
    <w:name w:val="toc 7"/>
    <w:basedOn w:val="Normal"/>
    <w:next w:val="Normal"/>
    <w:autoRedefine/>
    <w:uiPriority w:val="39"/>
    <w:unhideWhenUsed/>
    <w:rsid w:val="00632702"/>
    <w:pPr>
      <w:spacing w:before="0" w:after="0"/>
      <w:ind w:left="1440"/>
      <w:jc w:val="left"/>
    </w:pPr>
    <w:rPr>
      <w:rFonts w:ascii="Calibri" w:hAnsi="Calibri"/>
      <w:sz w:val="18"/>
      <w:szCs w:val="18"/>
    </w:rPr>
  </w:style>
  <w:style w:type="paragraph" w:styleId="TDC8">
    <w:name w:val="toc 8"/>
    <w:basedOn w:val="Normal"/>
    <w:next w:val="Normal"/>
    <w:autoRedefine/>
    <w:uiPriority w:val="39"/>
    <w:unhideWhenUsed/>
    <w:rsid w:val="00632702"/>
    <w:pPr>
      <w:spacing w:before="0" w:after="0"/>
      <w:ind w:left="1680"/>
      <w:jc w:val="left"/>
    </w:pPr>
    <w:rPr>
      <w:rFonts w:ascii="Calibri" w:hAnsi="Calibri"/>
      <w:sz w:val="18"/>
      <w:szCs w:val="18"/>
    </w:rPr>
  </w:style>
  <w:style w:type="paragraph" w:styleId="TDC9">
    <w:name w:val="toc 9"/>
    <w:basedOn w:val="Normal"/>
    <w:next w:val="Normal"/>
    <w:autoRedefine/>
    <w:uiPriority w:val="39"/>
    <w:unhideWhenUsed/>
    <w:rsid w:val="00632702"/>
    <w:pPr>
      <w:spacing w:before="0" w:after="0"/>
      <w:ind w:left="1920"/>
      <w:jc w:val="left"/>
    </w:pPr>
    <w:rPr>
      <w:rFonts w:ascii="Calibri" w:hAnsi="Calibri"/>
      <w:sz w:val="18"/>
      <w:szCs w:val="18"/>
    </w:rPr>
  </w:style>
  <w:style w:type="character" w:styleId="Textoennegrita">
    <w:name w:val="Strong"/>
    <w:uiPriority w:val="22"/>
    <w:qFormat/>
    <w:rsid w:val="00A615F4"/>
    <w:rPr>
      <w:b/>
      <w:bCs/>
    </w:rPr>
  </w:style>
  <w:style w:type="paragraph" w:customStyle="1" w:styleId="Listamedia2-nfasis21">
    <w:name w:val="Lista media 2 - Énfasis 21"/>
    <w:hidden/>
    <w:uiPriority w:val="99"/>
    <w:semiHidden/>
    <w:rsid w:val="0011258F"/>
    <w:rPr>
      <w:rFonts w:ascii="Garamond" w:hAnsi="Garamond" w:cs="Garamond"/>
      <w:sz w:val="24"/>
      <w:szCs w:val="24"/>
      <w:lang w:eastAsia="zh-CN"/>
    </w:rPr>
  </w:style>
  <w:style w:type="paragraph" w:styleId="Mapadeldocumento">
    <w:name w:val="Document Map"/>
    <w:basedOn w:val="Normal"/>
    <w:link w:val="MapadeldocumentoCar"/>
    <w:uiPriority w:val="99"/>
    <w:semiHidden/>
    <w:unhideWhenUsed/>
    <w:rsid w:val="004B06D4"/>
    <w:rPr>
      <w:rFonts w:ascii="Times New Roman" w:hAnsi="Times New Roman" w:cs="Times New Roman"/>
    </w:rPr>
  </w:style>
  <w:style w:type="character" w:customStyle="1" w:styleId="MapadeldocumentoCar">
    <w:name w:val="Mapa del documento Car"/>
    <w:link w:val="Mapadeldocumento"/>
    <w:uiPriority w:val="99"/>
    <w:semiHidden/>
    <w:rsid w:val="004B06D4"/>
    <w:rPr>
      <w:sz w:val="24"/>
      <w:szCs w:val="24"/>
      <w:lang w:val="es-ES" w:eastAsia="zh-CN"/>
    </w:rPr>
  </w:style>
  <w:style w:type="table" w:styleId="Tablaconcuadrcula">
    <w:name w:val="Table Grid"/>
    <w:basedOn w:val="Tablanormal"/>
    <w:uiPriority w:val="59"/>
    <w:rsid w:val="0018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
    <w:name w:val="gi"/>
    <w:basedOn w:val="Fuentedeprrafopredeter"/>
    <w:rsid w:val="00227951"/>
  </w:style>
  <w:style w:type="character" w:styleId="Mencinsinresolver">
    <w:name w:val="Unresolved Mention"/>
    <w:basedOn w:val="Fuentedeprrafopredeter"/>
    <w:uiPriority w:val="47"/>
    <w:rsid w:val="00227951"/>
    <w:rPr>
      <w:color w:val="605E5C"/>
      <w:shd w:val="clear" w:color="auto" w:fill="E1DFDD"/>
    </w:rPr>
  </w:style>
  <w:style w:type="paragraph" w:styleId="Prrafodelista">
    <w:name w:val="List Paragraph"/>
    <w:basedOn w:val="Normal"/>
    <w:uiPriority w:val="72"/>
    <w:qFormat/>
    <w:rsid w:val="00227951"/>
    <w:pPr>
      <w:ind w:left="720"/>
      <w:contextualSpacing/>
    </w:pPr>
  </w:style>
  <w:style w:type="paragraph" w:styleId="TtuloTDC">
    <w:name w:val="TOC Heading"/>
    <w:basedOn w:val="Ttulo1"/>
    <w:next w:val="Normal"/>
    <w:uiPriority w:val="39"/>
    <w:unhideWhenUsed/>
    <w:qFormat/>
    <w:rsid w:val="00227951"/>
    <w:pPr>
      <w:keepLines/>
      <w:numPr>
        <w:numId w:val="0"/>
      </w:numPr>
      <w:suppressAutoHyphens w:val="0"/>
      <w:spacing w:after="0" w:line="259" w:lineRule="auto"/>
      <w:jc w:val="left"/>
      <w:outlineLvl w:val="9"/>
    </w:pPr>
    <w:rPr>
      <w:rFonts w:eastAsiaTheme="majorEastAsia" w:cstheme="majorBidi"/>
      <w:b w:val="0"/>
      <w:bCs w:val="0"/>
      <w:color w:val="2F5496" w:themeColor="accent1" w:themeShade="BF"/>
      <w:kern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3905">
      <w:bodyDiv w:val="1"/>
      <w:marLeft w:val="0"/>
      <w:marRight w:val="0"/>
      <w:marTop w:val="0"/>
      <w:marBottom w:val="0"/>
      <w:divBdr>
        <w:top w:val="none" w:sz="0" w:space="0" w:color="auto"/>
        <w:left w:val="none" w:sz="0" w:space="0" w:color="auto"/>
        <w:bottom w:val="none" w:sz="0" w:space="0" w:color="auto"/>
        <w:right w:val="none" w:sz="0" w:space="0" w:color="auto"/>
      </w:divBdr>
      <w:divsChild>
        <w:div w:id="1674651597">
          <w:marLeft w:val="0"/>
          <w:marRight w:val="0"/>
          <w:marTop w:val="0"/>
          <w:marBottom w:val="0"/>
          <w:divBdr>
            <w:top w:val="none" w:sz="0" w:space="0" w:color="auto"/>
            <w:left w:val="none" w:sz="0" w:space="0" w:color="auto"/>
            <w:bottom w:val="none" w:sz="0" w:space="0" w:color="auto"/>
            <w:right w:val="none" w:sz="0" w:space="0" w:color="auto"/>
          </w:divBdr>
          <w:divsChild>
            <w:div w:id="996767872">
              <w:marLeft w:val="0"/>
              <w:marRight w:val="0"/>
              <w:marTop w:val="0"/>
              <w:marBottom w:val="0"/>
              <w:divBdr>
                <w:top w:val="none" w:sz="0" w:space="0" w:color="auto"/>
                <w:left w:val="none" w:sz="0" w:space="0" w:color="auto"/>
                <w:bottom w:val="none" w:sz="0" w:space="0" w:color="auto"/>
                <w:right w:val="none" w:sz="0" w:space="0" w:color="auto"/>
              </w:divBdr>
              <w:divsChild>
                <w:div w:id="189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6770">
      <w:bodyDiv w:val="1"/>
      <w:marLeft w:val="0"/>
      <w:marRight w:val="0"/>
      <w:marTop w:val="0"/>
      <w:marBottom w:val="0"/>
      <w:divBdr>
        <w:top w:val="none" w:sz="0" w:space="0" w:color="auto"/>
        <w:left w:val="none" w:sz="0" w:space="0" w:color="auto"/>
        <w:bottom w:val="none" w:sz="0" w:space="0" w:color="auto"/>
        <w:right w:val="none" w:sz="0" w:space="0" w:color="auto"/>
      </w:divBdr>
      <w:divsChild>
        <w:div w:id="1399790904">
          <w:marLeft w:val="0"/>
          <w:marRight w:val="0"/>
          <w:marTop w:val="0"/>
          <w:marBottom w:val="0"/>
          <w:divBdr>
            <w:top w:val="none" w:sz="0" w:space="0" w:color="auto"/>
            <w:left w:val="none" w:sz="0" w:space="0" w:color="auto"/>
            <w:bottom w:val="none" w:sz="0" w:space="0" w:color="auto"/>
            <w:right w:val="none" w:sz="0" w:space="0" w:color="auto"/>
          </w:divBdr>
          <w:divsChild>
            <w:div w:id="216746108">
              <w:marLeft w:val="0"/>
              <w:marRight w:val="0"/>
              <w:marTop w:val="0"/>
              <w:marBottom w:val="0"/>
              <w:divBdr>
                <w:top w:val="none" w:sz="0" w:space="0" w:color="auto"/>
                <w:left w:val="none" w:sz="0" w:space="0" w:color="auto"/>
                <w:bottom w:val="none" w:sz="0" w:space="0" w:color="auto"/>
                <w:right w:val="none" w:sz="0" w:space="0" w:color="auto"/>
              </w:divBdr>
              <w:divsChild>
                <w:div w:id="9489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2451">
      <w:bodyDiv w:val="1"/>
      <w:marLeft w:val="0"/>
      <w:marRight w:val="0"/>
      <w:marTop w:val="0"/>
      <w:marBottom w:val="0"/>
      <w:divBdr>
        <w:top w:val="none" w:sz="0" w:space="0" w:color="auto"/>
        <w:left w:val="none" w:sz="0" w:space="0" w:color="auto"/>
        <w:bottom w:val="none" w:sz="0" w:space="0" w:color="auto"/>
        <w:right w:val="none" w:sz="0" w:space="0" w:color="auto"/>
      </w:divBdr>
      <w:divsChild>
        <w:div w:id="1624071415">
          <w:marLeft w:val="0"/>
          <w:marRight w:val="0"/>
          <w:marTop w:val="0"/>
          <w:marBottom w:val="0"/>
          <w:divBdr>
            <w:top w:val="none" w:sz="0" w:space="0" w:color="auto"/>
            <w:left w:val="none" w:sz="0" w:space="0" w:color="auto"/>
            <w:bottom w:val="none" w:sz="0" w:space="0" w:color="auto"/>
            <w:right w:val="none" w:sz="0" w:space="0" w:color="auto"/>
          </w:divBdr>
          <w:divsChild>
            <w:div w:id="853030741">
              <w:marLeft w:val="0"/>
              <w:marRight w:val="0"/>
              <w:marTop w:val="0"/>
              <w:marBottom w:val="0"/>
              <w:divBdr>
                <w:top w:val="none" w:sz="0" w:space="0" w:color="auto"/>
                <w:left w:val="none" w:sz="0" w:space="0" w:color="auto"/>
                <w:bottom w:val="none" w:sz="0" w:space="0" w:color="auto"/>
                <w:right w:val="none" w:sz="0" w:space="0" w:color="auto"/>
              </w:divBdr>
              <w:divsChild>
                <w:div w:id="144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5070">
      <w:bodyDiv w:val="1"/>
      <w:marLeft w:val="0"/>
      <w:marRight w:val="0"/>
      <w:marTop w:val="0"/>
      <w:marBottom w:val="0"/>
      <w:divBdr>
        <w:top w:val="none" w:sz="0" w:space="0" w:color="auto"/>
        <w:left w:val="none" w:sz="0" w:space="0" w:color="auto"/>
        <w:bottom w:val="none" w:sz="0" w:space="0" w:color="auto"/>
        <w:right w:val="none" w:sz="0" w:space="0" w:color="auto"/>
      </w:divBdr>
    </w:div>
    <w:div w:id="567033436">
      <w:bodyDiv w:val="1"/>
      <w:marLeft w:val="0"/>
      <w:marRight w:val="0"/>
      <w:marTop w:val="0"/>
      <w:marBottom w:val="0"/>
      <w:divBdr>
        <w:top w:val="none" w:sz="0" w:space="0" w:color="auto"/>
        <w:left w:val="none" w:sz="0" w:space="0" w:color="auto"/>
        <w:bottom w:val="none" w:sz="0" w:space="0" w:color="auto"/>
        <w:right w:val="none" w:sz="0" w:space="0" w:color="auto"/>
      </w:divBdr>
    </w:div>
    <w:div w:id="607784591">
      <w:bodyDiv w:val="1"/>
      <w:marLeft w:val="0"/>
      <w:marRight w:val="0"/>
      <w:marTop w:val="0"/>
      <w:marBottom w:val="0"/>
      <w:divBdr>
        <w:top w:val="none" w:sz="0" w:space="0" w:color="auto"/>
        <w:left w:val="none" w:sz="0" w:space="0" w:color="auto"/>
        <w:bottom w:val="none" w:sz="0" w:space="0" w:color="auto"/>
        <w:right w:val="none" w:sz="0" w:space="0" w:color="auto"/>
      </w:divBdr>
      <w:divsChild>
        <w:div w:id="1862665691">
          <w:marLeft w:val="0"/>
          <w:marRight w:val="0"/>
          <w:marTop w:val="0"/>
          <w:marBottom w:val="0"/>
          <w:divBdr>
            <w:top w:val="none" w:sz="0" w:space="0" w:color="auto"/>
            <w:left w:val="none" w:sz="0" w:space="0" w:color="auto"/>
            <w:bottom w:val="none" w:sz="0" w:space="0" w:color="auto"/>
            <w:right w:val="none" w:sz="0" w:space="0" w:color="auto"/>
          </w:divBdr>
          <w:divsChild>
            <w:div w:id="936058158">
              <w:marLeft w:val="0"/>
              <w:marRight w:val="0"/>
              <w:marTop w:val="0"/>
              <w:marBottom w:val="0"/>
              <w:divBdr>
                <w:top w:val="none" w:sz="0" w:space="0" w:color="auto"/>
                <w:left w:val="none" w:sz="0" w:space="0" w:color="auto"/>
                <w:bottom w:val="none" w:sz="0" w:space="0" w:color="auto"/>
                <w:right w:val="none" w:sz="0" w:space="0" w:color="auto"/>
              </w:divBdr>
              <w:divsChild>
                <w:div w:id="17831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6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313">
          <w:marLeft w:val="0"/>
          <w:marRight w:val="0"/>
          <w:marTop w:val="0"/>
          <w:marBottom w:val="0"/>
          <w:divBdr>
            <w:top w:val="none" w:sz="0" w:space="0" w:color="auto"/>
            <w:left w:val="none" w:sz="0" w:space="0" w:color="auto"/>
            <w:bottom w:val="none" w:sz="0" w:space="0" w:color="auto"/>
            <w:right w:val="none" w:sz="0" w:space="0" w:color="auto"/>
          </w:divBdr>
          <w:divsChild>
            <w:div w:id="1878159061">
              <w:marLeft w:val="0"/>
              <w:marRight w:val="0"/>
              <w:marTop w:val="0"/>
              <w:marBottom w:val="0"/>
              <w:divBdr>
                <w:top w:val="none" w:sz="0" w:space="0" w:color="auto"/>
                <w:left w:val="none" w:sz="0" w:space="0" w:color="auto"/>
                <w:bottom w:val="none" w:sz="0" w:space="0" w:color="auto"/>
                <w:right w:val="none" w:sz="0" w:space="0" w:color="auto"/>
              </w:divBdr>
              <w:divsChild>
                <w:div w:id="12300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4068">
      <w:bodyDiv w:val="1"/>
      <w:marLeft w:val="0"/>
      <w:marRight w:val="0"/>
      <w:marTop w:val="0"/>
      <w:marBottom w:val="0"/>
      <w:divBdr>
        <w:top w:val="none" w:sz="0" w:space="0" w:color="auto"/>
        <w:left w:val="none" w:sz="0" w:space="0" w:color="auto"/>
        <w:bottom w:val="none" w:sz="0" w:space="0" w:color="auto"/>
        <w:right w:val="none" w:sz="0" w:space="0" w:color="auto"/>
      </w:divBdr>
      <w:divsChild>
        <w:div w:id="1135368476">
          <w:marLeft w:val="0"/>
          <w:marRight w:val="0"/>
          <w:marTop w:val="0"/>
          <w:marBottom w:val="0"/>
          <w:divBdr>
            <w:top w:val="none" w:sz="0" w:space="0" w:color="auto"/>
            <w:left w:val="none" w:sz="0" w:space="0" w:color="auto"/>
            <w:bottom w:val="none" w:sz="0" w:space="0" w:color="auto"/>
            <w:right w:val="none" w:sz="0" w:space="0" w:color="auto"/>
          </w:divBdr>
          <w:divsChild>
            <w:div w:id="1832717908">
              <w:marLeft w:val="0"/>
              <w:marRight w:val="0"/>
              <w:marTop w:val="0"/>
              <w:marBottom w:val="0"/>
              <w:divBdr>
                <w:top w:val="none" w:sz="0" w:space="0" w:color="auto"/>
                <w:left w:val="none" w:sz="0" w:space="0" w:color="auto"/>
                <w:bottom w:val="none" w:sz="0" w:space="0" w:color="auto"/>
                <w:right w:val="none" w:sz="0" w:space="0" w:color="auto"/>
              </w:divBdr>
              <w:divsChild>
                <w:div w:id="435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1548">
      <w:bodyDiv w:val="1"/>
      <w:marLeft w:val="0"/>
      <w:marRight w:val="0"/>
      <w:marTop w:val="0"/>
      <w:marBottom w:val="0"/>
      <w:divBdr>
        <w:top w:val="none" w:sz="0" w:space="0" w:color="auto"/>
        <w:left w:val="none" w:sz="0" w:space="0" w:color="auto"/>
        <w:bottom w:val="none" w:sz="0" w:space="0" w:color="auto"/>
        <w:right w:val="none" w:sz="0" w:space="0" w:color="auto"/>
      </w:divBdr>
    </w:div>
    <w:div w:id="1252928373">
      <w:bodyDiv w:val="1"/>
      <w:marLeft w:val="0"/>
      <w:marRight w:val="0"/>
      <w:marTop w:val="0"/>
      <w:marBottom w:val="0"/>
      <w:divBdr>
        <w:top w:val="none" w:sz="0" w:space="0" w:color="auto"/>
        <w:left w:val="none" w:sz="0" w:space="0" w:color="auto"/>
        <w:bottom w:val="none" w:sz="0" w:space="0" w:color="auto"/>
        <w:right w:val="none" w:sz="0" w:space="0" w:color="auto"/>
      </w:divBdr>
      <w:divsChild>
        <w:div w:id="599530056">
          <w:marLeft w:val="0"/>
          <w:marRight w:val="0"/>
          <w:marTop w:val="0"/>
          <w:marBottom w:val="0"/>
          <w:divBdr>
            <w:top w:val="none" w:sz="0" w:space="0" w:color="auto"/>
            <w:left w:val="none" w:sz="0" w:space="0" w:color="auto"/>
            <w:bottom w:val="none" w:sz="0" w:space="0" w:color="auto"/>
            <w:right w:val="none" w:sz="0" w:space="0" w:color="auto"/>
          </w:divBdr>
          <w:divsChild>
            <w:div w:id="648368948">
              <w:marLeft w:val="0"/>
              <w:marRight w:val="0"/>
              <w:marTop w:val="0"/>
              <w:marBottom w:val="0"/>
              <w:divBdr>
                <w:top w:val="none" w:sz="0" w:space="0" w:color="auto"/>
                <w:left w:val="none" w:sz="0" w:space="0" w:color="auto"/>
                <w:bottom w:val="none" w:sz="0" w:space="0" w:color="auto"/>
                <w:right w:val="none" w:sz="0" w:space="0" w:color="auto"/>
              </w:divBdr>
              <w:divsChild>
                <w:div w:id="726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58">
      <w:bodyDiv w:val="1"/>
      <w:marLeft w:val="0"/>
      <w:marRight w:val="0"/>
      <w:marTop w:val="0"/>
      <w:marBottom w:val="0"/>
      <w:divBdr>
        <w:top w:val="none" w:sz="0" w:space="0" w:color="auto"/>
        <w:left w:val="none" w:sz="0" w:space="0" w:color="auto"/>
        <w:bottom w:val="none" w:sz="0" w:space="0" w:color="auto"/>
        <w:right w:val="none" w:sz="0" w:space="0" w:color="auto"/>
      </w:divBdr>
    </w:div>
    <w:div w:id="1294555046">
      <w:bodyDiv w:val="1"/>
      <w:marLeft w:val="0"/>
      <w:marRight w:val="0"/>
      <w:marTop w:val="0"/>
      <w:marBottom w:val="0"/>
      <w:divBdr>
        <w:top w:val="none" w:sz="0" w:space="0" w:color="auto"/>
        <w:left w:val="none" w:sz="0" w:space="0" w:color="auto"/>
        <w:bottom w:val="none" w:sz="0" w:space="0" w:color="auto"/>
        <w:right w:val="none" w:sz="0" w:space="0" w:color="auto"/>
      </w:divBdr>
      <w:divsChild>
        <w:div w:id="1547838065">
          <w:marLeft w:val="0"/>
          <w:marRight w:val="0"/>
          <w:marTop w:val="0"/>
          <w:marBottom w:val="0"/>
          <w:divBdr>
            <w:top w:val="none" w:sz="0" w:space="0" w:color="auto"/>
            <w:left w:val="none" w:sz="0" w:space="0" w:color="auto"/>
            <w:bottom w:val="none" w:sz="0" w:space="0" w:color="auto"/>
            <w:right w:val="none" w:sz="0" w:space="0" w:color="auto"/>
          </w:divBdr>
          <w:divsChild>
            <w:div w:id="1469132412">
              <w:marLeft w:val="0"/>
              <w:marRight w:val="0"/>
              <w:marTop w:val="0"/>
              <w:marBottom w:val="0"/>
              <w:divBdr>
                <w:top w:val="none" w:sz="0" w:space="0" w:color="auto"/>
                <w:left w:val="none" w:sz="0" w:space="0" w:color="auto"/>
                <w:bottom w:val="none" w:sz="0" w:space="0" w:color="auto"/>
                <w:right w:val="none" w:sz="0" w:space="0" w:color="auto"/>
              </w:divBdr>
              <w:divsChild>
                <w:div w:id="19316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0031">
      <w:bodyDiv w:val="1"/>
      <w:marLeft w:val="0"/>
      <w:marRight w:val="0"/>
      <w:marTop w:val="0"/>
      <w:marBottom w:val="0"/>
      <w:divBdr>
        <w:top w:val="none" w:sz="0" w:space="0" w:color="auto"/>
        <w:left w:val="none" w:sz="0" w:space="0" w:color="auto"/>
        <w:bottom w:val="none" w:sz="0" w:space="0" w:color="auto"/>
        <w:right w:val="none" w:sz="0" w:space="0" w:color="auto"/>
      </w:divBdr>
      <w:divsChild>
        <w:div w:id="745080284">
          <w:marLeft w:val="0"/>
          <w:marRight w:val="0"/>
          <w:marTop w:val="0"/>
          <w:marBottom w:val="0"/>
          <w:divBdr>
            <w:top w:val="none" w:sz="0" w:space="0" w:color="auto"/>
            <w:left w:val="none" w:sz="0" w:space="0" w:color="auto"/>
            <w:bottom w:val="none" w:sz="0" w:space="0" w:color="auto"/>
            <w:right w:val="none" w:sz="0" w:space="0" w:color="auto"/>
          </w:divBdr>
          <w:divsChild>
            <w:div w:id="1738868004">
              <w:marLeft w:val="0"/>
              <w:marRight w:val="0"/>
              <w:marTop w:val="0"/>
              <w:marBottom w:val="0"/>
              <w:divBdr>
                <w:top w:val="none" w:sz="0" w:space="0" w:color="auto"/>
                <w:left w:val="none" w:sz="0" w:space="0" w:color="auto"/>
                <w:bottom w:val="none" w:sz="0" w:space="0" w:color="auto"/>
                <w:right w:val="none" w:sz="0" w:space="0" w:color="auto"/>
              </w:divBdr>
              <w:divsChild>
                <w:div w:id="746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430">
          <w:marLeft w:val="0"/>
          <w:marRight w:val="0"/>
          <w:marTop w:val="0"/>
          <w:marBottom w:val="0"/>
          <w:divBdr>
            <w:top w:val="none" w:sz="0" w:space="0" w:color="auto"/>
            <w:left w:val="none" w:sz="0" w:space="0" w:color="auto"/>
            <w:bottom w:val="none" w:sz="0" w:space="0" w:color="auto"/>
            <w:right w:val="none" w:sz="0" w:space="0" w:color="auto"/>
          </w:divBdr>
          <w:divsChild>
            <w:div w:id="2074810405">
              <w:marLeft w:val="0"/>
              <w:marRight w:val="0"/>
              <w:marTop w:val="0"/>
              <w:marBottom w:val="0"/>
              <w:divBdr>
                <w:top w:val="none" w:sz="0" w:space="0" w:color="auto"/>
                <w:left w:val="none" w:sz="0" w:space="0" w:color="auto"/>
                <w:bottom w:val="none" w:sz="0" w:space="0" w:color="auto"/>
                <w:right w:val="none" w:sz="0" w:space="0" w:color="auto"/>
              </w:divBdr>
              <w:divsChild>
                <w:div w:id="7192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347">
      <w:bodyDiv w:val="1"/>
      <w:marLeft w:val="0"/>
      <w:marRight w:val="0"/>
      <w:marTop w:val="0"/>
      <w:marBottom w:val="0"/>
      <w:divBdr>
        <w:top w:val="none" w:sz="0" w:space="0" w:color="auto"/>
        <w:left w:val="none" w:sz="0" w:space="0" w:color="auto"/>
        <w:bottom w:val="none" w:sz="0" w:space="0" w:color="auto"/>
        <w:right w:val="none" w:sz="0" w:space="0" w:color="auto"/>
      </w:divBdr>
      <w:divsChild>
        <w:div w:id="1341157589">
          <w:marLeft w:val="0"/>
          <w:marRight w:val="0"/>
          <w:marTop w:val="0"/>
          <w:marBottom w:val="0"/>
          <w:divBdr>
            <w:top w:val="none" w:sz="0" w:space="0" w:color="auto"/>
            <w:left w:val="none" w:sz="0" w:space="0" w:color="auto"/>
            <w:bottom w:val="none" w:sz="0" w:space="0" w:color="auto"/>
            <w:right w:val="none" w:sz="0" w:space="0" w:color="auto"/>
          </w:divBdr>
          <w:divsChild>
            <w:div w:id="869420847">
              <w:marLeft w:val="0"/>
              <w:marRight w:val="0"/>
              <w:marTop w:val="0"/>
              <w:marBottom w:val="0"/>
              <w:divBdr>
                <w:top w:val="none" w:sz="0" w:space="0" w:color="auto"/>
                <w:left w:val="none" w:sz="0" w:space="0" w:color="auto"/>
                <w:bottom w:val="none" w:sz="0" w:space="0" w:color="auto"/>
                <w:right w:val="none" w:sz="0" w:space="0" w:color="auto"/>
              </w:divBdr>
              <w:divsChild>
                <w:div w:id="5878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9630">
      <w:bodyDiv w:val="1"/>
      <w:marLeft w:val="0"/>
      <w:marRight w:val="0"/>
      <w:marTop w:val="0"/>
      <w:marBottom w:val="0"/>
      <w:divBdr>
        <w:top w:val="none" w:sz="0" w:space="0" w:color="auto"/>
        <w:left w:val="none" w:sz="0" w:space="0" w:color="auto"/>
        <w:bottom w:val="none" w:sz="0" w:space="0" w:color="auto"/>
        <w:right w:val="none" w:sz="0" w:space="0" w:color="auto"/>
      </w:divBdr>
    </w:div>
    <w:div w:id="1559391721">
      <w:bodyDiv w:val="1"/>
      <w:marLeft w:val="0"/>
      <w:marRight w:val="0"/>
      <w:marTop w:val="0"/>
      <w:marBottom w:val="0"/>
      <w:divBdr>
        <w:top w:val="none" w:sz="0" w:space="0" w:color="auto"/>
        <w:left w:val="none" w:sz="0" w:space="0" w:color="auto"/>
        <w:bottom w:val="none" w:sz="0" w:space="0" w:color="auto"/>
        <w:right w:val="none" w:sz="0" w:space="0" w:color="auto"/>
      </w:divBdr>
      <w:divsChild>
        <w:div w:id="1686588977">
          <w:marLeft w:val="0"/>
          <w:marRight w:val="0"/>
          <w:marTop w:val="0"/>
          <w:marBottom w:val="0"/>
          <w:divBdr>
            <w:top w:val="none" w:sz="0" w:space="0" w:color="auto"/>
            <w:left w:val="none" w:sz="0" w:space="0" w:color="auto"/>
            <w:bottom w:val="none" w:sz="0" w:space="0" w:color="auto"/>
            <w:right w:val="none" w:sz="0" w:space="0" w:color="auto"/>
          </w:divBdr>
          <w:divsChild>
            <w:div w:id="1058363154">
              <w:marLeft w:val="0"/>
              <w:marRight w:val="0"/>
              <w:marTop w:val="0"/>
              <w:marBottom w:val="0"/>
              <w:divBdr>
                <w:top w:val="none" w:sz="0" w:space="0" w:color="auto"/>
                <w:left w:val="none" w:sz="0" w:space="0" w:color="auto"/>
                <w:bottom w:val="none" w:sz="0" w:space="0" w:color="auto"/>
                <w:right w:val="none" w:sz="0" w:space="0" w:color="auto"/>
              </w:divBdr>
              <w:divsChild>
                <w:div w:id="364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2457">
      <w:bodyDiv w:val="1"/>
      <w:marLeft w:val="0"/>
      <w:marRight w:val="0"/>
      <w:marTop w:val="0"/>
      <w:marBottom w:val="0"/>
      <w:divBdr>
        <w:top w:val="none" w:sz="0" w:space="0" w:color="auto"/>
        <w:left w:val="none" w:sz="0" w:space="0" w:color="auto"/>
        <w:bottom w:val="none" w:sz="0" w:space="0" w:color="auto"/>
        <w:right w:val="none" w:sz="0" w:space="0" w:color="auto"/>
      </w:divBdr>
    </w:div>
    <w:div w:id="1647279110">
      <w:bodyDiv w:val="1"/>
      <w:marLeft w:val="0"/>
      <w:marRight w:val="0"/>
      <w:marTop w:val="0"/>
      <w:marBottom w:val="0"/>
      <w:divBdr>
        <w:top w:val="none" w:sz="0" w:space="0" w:color="auto"/>
        <w:left w:val="none" w:sz="0" w:space="0" w:color="auto"/>
        <w:bottom w:val="none" w:sz="0" w:space="0" w:color="auto"/>
        <w:right w:val="none" w:sz="0" w:space="0" w:color="auto"/>
      </w:divBdr>
    </w:div>
    <w:div w:id="1684630337">
      <w:bodyDiv w:val="1"/>
      <w:marLeft w:val="0"/>
      <w:marRight w:val="0"/>
      <w:marTop w:val="0"/>
      <w:marBottom w:val="0"/>
      <w:divBdr>
        <w:top w:val="none" w:sz="0" w:space="0" w:color="auto"/>
        <w:left w:val="none" w:sz="0" w:space="0" w:color="auto"/>
        <w:bottom w:val="none" w:sz="0" w:space="0" w:color="auto"/>
        <w:right w:val="none" w:sz="0" w:space="0" w:color="auto"/>
      </w:divBdr>
    </w:div>
    <w:div w:id="1741370718">
      <w:bodyDiv w:val="1"/>
      <w:marLeft w:val="0"/>
      <w:marRight w:val="0"/>
      <w:marTop w:val="0"/>
      <w:marBottom w:val="0"/>
      <w:divBdr>
        <w:top w:val="none" w:sz="0" w:space="0" w:color="auto"/>
        <w:left w:val="none" w:sz="0" w:space="0" w:color="auto"/>
        <w:bottom w:val="none" w:sz="0" w:space="0" w:color="auto"/>
        <w:right w:val="none" w:sz="0" w:space="0" w:color="auto"/>
      </w:divBdr>
      <w:divsChild>
        <w:div w:id="1519155201">
          <w:marLeft w:val="0"/>
          <w:marRight w:val="0"/>
          <w:marTop w:val="0"/>
          <w:marBottom w:val="0"/>
          <w:divBdr>
            <w:top w:val="none" w:sz="0" w:space="0" w:color="auto"/>
            <w:left w:val="none" w:sz="0" w:space="0" w:color="auto"/>
            <w:bottom w:val="none" w:sz="0" w:space="0" w:color="auto"/>
            <w:right w:val="none" w:sz="0" w:space="0" w:color="auto"/>
          </w:divBdr>
          <w:divsChild>
            <w:div w:id="1762793062">
              <w:marLeft w:val="0"/>
              <w:marRight w:val="0"/>
              <w:marTop w:val="0"/>
              <w:marBottom w:val="0"/>
              <w:divBdr>
                <w:top w:val="none" w:sz="0" w:space="0" w:color="auto"/>
                <w:left w:val="none" w:sz="0" w:space="0" w:color="auto"/>
                <w:bottom w:val="none" w:sz="0" w:space="0" w:color="auto"/>
                <w:right w:val="none" w:sz="0" w:space="0" w:color="auto"/>
              </w:divBdr>
              <w:divsChild>
                <w:div w:id="7789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4976">
      <w:bodyDiv w:val="1"/>
      <w:marLeft w:val="0"/>
      <w:marRight w:val="0"/>
      <w:marTop w:val="0"/>
      <w:marBottom w:val="0"/>
      <w:divBdr>
        <w:top w:val="none" w:sz="0" w:space="0" w:color="auto"/>
        <w:left w:val="none" w:sz="0" w:space="0" w:color="auto"/>
        <w:bottom w:val="none" w:sz="0" w:space="0" w:color="auto"/>
        <w:right w:val="none" w:sz="0" w:space="0" w:color="auto"/>
      </w:divBdr>
      <w:divsChild>
        <w:div w:id="1637878357">
          <w:marLeft w:val="0"/>
          <w:marRight w:val="0"/>
          <w:marTop w:val="0"/>
          <w:marBottom w:val="0"/>
          <w:divBdr>
            <w:top w:val="none" w:sz="0" w:space="0" w:color="auto"/>
            <w:left w:val="none" w:sz="0" w:space="0" w:color="auto"/>
            <w:bottom w:val="none" w:sz="0" w:space="0" w:color="auto"/>
            <w:right w:val="none" w:sz="0" w:space="0" w:color="auto"/>
          </w:divBdr>
          <w:divsChild>
            <w:div w:id="521358647">
              <w:marLeft w:val="0"/>
              <w:marRight w:val="0"/>
              <w:marTop w:val="0"/>
              <w:marBottom w:val="0"/>
              <w:divBdr>
                <w:top w:val="none" w:sz="0" w:space="0" w:color="auto"/>
                <w:left w:val="none" w:sz="0" w:space="0" w:color="auto"/>
                <w:bottom w:val="none" w:sz="0" w:space="0" w:color="auto"/>
                <w:right w:val="none" w:sz="0" w:space="0" w:color="auto"/>
              </w:divBdr>
              <w:divsChild>
                <w:div w:id="772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9694">
      <w:bodyDiv w:val="1"/>
      <w:marLeft w:val="0"/>
      <w:marRight w:val="0"/>
      <w:marTop w:val="0"/>
      <w:marBottom w:val="0"/>
      <w:divBdr>
        <w:top w:val="none" w:sz="0" w:space="0" w:color="auto"/>
        <w:left w:val="none" w:sz="0" w:space="0" w:color="auto"/>
        <w:bottom w:val="none" w:sz="0" w:space="0" w:color="auto"/>
        <w:right w:val="none" w:sz="0" w:space="0" w:color="auto"/>
      </w:divBdr>
      <w:divsChild>
        <w:div w:id="1066419127">
          <w:marLeft w:val="0"/>
          <w:marRight w:val="0"/>
          <w:marTop w:val="0"/>
          <w:marBottom w:val="0"/>
          <w:divBdr>
            <w:top w:val="none" w:sz="0" w:space="0" w:color="auto"/>
            <w:left w:val="none" w:sz="0" w:space="0" w:color="auto"/>
            <w:bottom w:val="none" w:sz="0" w:space="0" w:color="auto"/>
            <w:right w:val="none" w:sz="0" w:space="0" w:color="auto"/>
          </w:divBdr>
          <w:divsChild>
            <w:div w:id="2024936417">
              <w:marLeft w:val="0"/>
              <w:marRight w:val="0"/>
              <w:marTop w:val="0"/>
              <w:marBottom w:val="0"/>
              <w:divBdr>
                <w:top w:val="none" w:sz="0" w:space="0" w:color="auto"/>
                <w:left w:val="none" w:sz="0" w:space="0" w:color="auto"/>
                <w:bottom w:val="none" w:sz="0" w:space="0" w:color="auto"/>
                <w:right w:val="none" w:sz="0" w:space="0" w:color="auto"/>
              </w:divBdr>
              <w:divsChild>
                <w:div w:id="12081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4704">
      <w:bodyDiv w:val="1"/>
      <w:marLeft w:val="0"/>
      <w:marRight w:val="0"/>
      <w:marTop w:val="0"/>
      <w:marBottom w:val="0"/>
      <w:divBdr>
        <w:top w:val="none" w:sz="0" w:space="0" w:color="auto"/>
        <w:left w:val="none" w:sz="0" w:space="0" w:color="auto"/>
        <w:bottom w:val="none" w:sz="0" w:space="0" w:color="auto"/>
        <w:right w:val="none" w:sz="0" w:space="0" w:color="auto"/>
      </w:divBdr>
    </w:div>
    <w:div w:id="2046825993">
      <w:bodyDiv w:val="1"/>
      <w:marLeft w:val="0"/>
      <w:marRight w:val="0"/>
      <w:marTop w:val="0"/>
      <w:marBottom w:val="0"/>
      <w:divBdr>
        <w:top w:val="none" w:sz="0" w:space="0" w:color="auto"/>
        <w:left w:val="none" w:sz="0" w:space="0" w:color="auto"/>
        <w:bottom w:val="none" w:sz="0" w:space="0" w:color="auto"/>
        <w:right w:val="none" w:sz="0" w:space="0" w:color="auto"/>
      </w:divBdr>
      <w:divsChild>
        <w:div w:id="2003579467">
          <w:marLeft w:val="0"/>
          <w:marRight w:val="0"/>
          <w:marTop w:val="0"/>
          <w:marBottom w:val="0"/>
          <w:divBdr>
            <w:top w:val="none" w:sz="0" w:space="0" w:color="auto"/>
            <w:left w:val="none" w:sz="0" w:space="0" w:color="auto"/>
            <w:bottom w:val="none" w:sz="0" w:space="0" w:color="auto"/>
            <w:right w:val="none" w:sz="0" w:space="0" w:color="auto"/>
          </w:divBdr>
          <w:divsChild>
            <w:div w:id="357124341">
              <w:marLeft w:val="0"/>
              <w:marRight w:val="0"/>
              <w:marTop w:val="0"/>
              <w:marBottom w:val="0"/>
              <w:divBdr>
                <w:top w:val="none" w:sz="0" w:space="0" w:color="auto"/>
                <w:left w:val="none" w:sz="0" w:space="0" w:color="auto"/>
                <w:bottom w:val="none" w:sz="0" w:space="0" w:color="auto"/>
                <w:right w:val="none" w:sz="0" w:space="0" w:color="auto"/>
              </w:divBdr>
              <w:divsChild>
                <w:div w:id="1460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240023637">
          <w:marLeft w:val="0"/>
          <w:marRight w:val="0"/>
          <w:marTop w:val="0"/>
          <w:marBottom w:val="0"/>
          <w:divBdr>
            <w:top w:val="none" w:sz="0" w:space="0" w:color="auto"/>
            <w:left w:val="none" w:sz="0" w:space="0" w:color="auto"/>
            <w:bottom w:val="none" w:sz="0" w:space="0" w:color="auto"/>
            <w:right w:val="none" w:sz="0" w:space="0" w:color="auto"/>
          </w:divBdr>
          <w:divsChild>
            <w:div w:id="911086123">
              <w:marLeft w:val="0"/>
              <w:marRight w:val="0"/>
              <w:marTop w:val="0"/>
              <w:marBottom w:val="0"/>
              <w:divBdr>
                <w:top w:val="none" w:sz="0" w:space="0" w:color="auto"/>
                <w:left w:val="none" w:sz="0" w:space="0" w:color="auto"/>
                <w:bottom w:val="none" w:sz="0" w:space="0" w:color="auto"/>
                <w:right w:val="none" w:sz="0" w:space="0" w:color="auto"/>
              </w:divBdr>
              <w:divsChild>
                <w:div w:id="285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morenov/sdi-entrega2-2021-100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254A-5A28-4A58-8820-EBFE4F4F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1070</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Práctica 9</vt:lpstr>
    </vt:vector>
  </TitlesOfParts>
  <Company>esta</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9</dc:title>
  <dc:subject/>
  <dc:creator>Daniel Fernández Lanvin</dc:creator>
  <cp:keywords/>
  <cp:lastModifiedBy>Samuel Moreno Vincent</cp:lastModifiedBy>
  <cp:revision>19</cp:revision>
  <cp:lastPrinted>2019-02-15T19:08:00Z</cp:lastPrinted>
  <dcterms:created xsi:type="dcterms:W3CDTF">2021-02-26T20:17:00Z</dcterms:created>
  <dcterms:modified xsi:type="dcterms:W3CDTF">2021-05-08T19:47:00Z</dcterms:modified>
</cp:coreProperties>
</file>